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943" coordorigin="1757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942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941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940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939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935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934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933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1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  <w:sectPr>
          <w:pgMar w:footer="5483" w:header="0" w:top="2340" w:bottom="280" w:left="1640" w:right="1640"/>
          <w:footerReference w:type="default" r:id="rId4"/>
          <w:pgSz w:w="15840" w:h="2448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52"/>
          <w:szCs w:val="52"/>
        </w:rPr>
        <w:jc w:val="left"/>
        <w:spacing w:lineRule="exact" w:line="580"/>
        <w:ind w:left="2416" w:right="-98"/>
      </w:pPr>
      <w:r>
        <w:pict>
          <v:group style="position:absolute;margin-left:130.517pt;margin-top:-31.4828pt;width:539.983pt;height:117.72pt;mso-position-horizontal-relative:page;mso-position-vertical-relative:paragraph;z-index:-1944" coordorigin="2610,-630" coordsize="10800,2354">
            <v:shape type="#_x0000_t75" style="position:absolute;left:3630;top:-435;width:9780;height:2160">
              <v:imagedata o:title="" r:id="rId5"/>
            </v:shape>
            <v:shape type="#_x0000_t75" style="position:absolute;left:2610;top:-435;width:1240;height:2160">
              <v:imagedata o:title="" r:id="rId6"/>
            </v:shape>
            <v:shape style="position:absolute;left:9993;top:525;width:0;height:6" coordorigin="9993,525" coordsize="0,6" path="m9993,531l9993,529,9993,527,9993,525e" filled="f" stroked="t" strokeweight="0.125pt" strokecolor="#363435">
              <v:path arrowok="t"/>
            </v:shape>
            <v:shape style="position:absolute;left:9843;top:-620;width:2657;height:488" coordorigin="9843,-620" coordsize="2657,488" path="m9843,-131l12500,-131,12500,-620,9843,-620,9843,-131xe" filled="t" fillcolor="#FDFDFD" stroked="f">
              <v:path arrowok="t"/>
              <v:fill/>
            </v:shape>
            <v:shape style="position:absolute;left:9843;top:-620;width:2657;height:488" coordorigin="9843,-620" coordsize="2657,488" path="m12500,-620l9843,-620,9843,-131,12500,-131,12500,-620xe" filled="f" stroked="t" strokeweight="1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FDFDFD"/>
          <w:spacing w:val="0"/>
          <w:w w:val="95"/>
          <w:sz w:val="52"/>
          <w:szCs w:val="52"/>
        </w:rPr>
        <w:t>Introduction</w:t>
      </w:r>
      <w:r>
        <w:rPr>
          <w:rFonts w:cs="Book Antiqua" w:hAnsi="Book Antiqua" w:eastAsia="Book Antiqua" w:ascii="Book Antiqua"/>
          <w:b/>
          <w:color w:val="FDFDFD"/>
          <w:spacing w:val="21"/>
          <w:w w:val="95"/>
          <w:sz w:val="52"/>
          <w:szCs w:val="52"/>
        </w:rPr>
        <w:t> </w:t>
      </w:r>
      <w:r>
        <w:rPr>
          <w:rFonts w:cs="Book Antiqua" w:hAnsi="Book Antiqua" w:eastAsia="Book Antiqua" w:ascii="Book Antiqua"/>
          <w:b/>
          <w:color w:val="FDFDFD"/>
          <w:spacing w:val="0"/>
          <w:w w:val="100"/>
          <w:sz w:val="52"/>
          <w:szCs w:val="52"/>
        </w:rPr>
        <w:t>to</w:t>
      </w:r>
      <w:r>
        <w:rPr>
          <w:rFonts w:cs="Book Antiqua" w:hAnsi="Book Antiqua" w:eastAsia="Book Antiqua" w:ascii="Book Antiqua"/>
          <w:b/>
          <w:color w:val="FDFDFD"/>
          <w:spacing w:val="15"/>
          <w:w w:val="100"/>
          <w:sz w:val="52"/>
          <w:szCs w:val="52"/>
        </w:rPr>
        <w:t> </w:t>
      </w:r>
      <w:r>
        <w:rPr>
          <w:rFonts w:cs="Book Antiqua" w:hAnsi="Book Antiqua" w:eastAsia="Book Antiqua" w:ascii="Book Antiqua"/>
          <w:b/>
          <w:color w:val="FDFDFD"/>
          <w:spacing w:val="0"/>
          <w:w w:val="94"/>
          <w:sz w:val="52"/>
          <w:szCs w:val="52"/>
        </w:rPr>
        <w:t>Computers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52"/>
          <w:szCs w:val="52"/>
        </w:rPr>
      </w:r>
    </w:p>
    <w:p>
      <w:pPr>
        <w:rPr>
          <w:rFonts w:cs="Book Antiqua" w:hAnsi="Book Antiqua" w:eastAsia="Book Antiqua" w:ascii="Book Antiqua"/>
          <w:sz w:val="36"/>
          <w:szCs w:val="36"/>
        </w:rPr>
        <w:jc w:val="left"/>
        <w:spacing w:before="5"/>
        <w:sectPr>
          <w:type w:val="continuous"/>
          <w:pgSz w:w="15840" w:h="24480"/>
          <w:pgMar w:top="2340" w:bottom="280" w:left="1640" w:right="1640"/>
          <w:cols w:num="2" w:equalWidth="off">
            <w:col w:w="8514" w:space="199"/>
            <w:col w:w="3847"/>
          </w:cols>
        </w:sectPr>
      </w:pPr>
      <w:r>
        <w:br w:type="column"/>
      </w:r>
      <w:r>
        <w:rPr>
          <w:rFonts w:cs="Book Antiqua" w:hAnsi="Book Antiqua" w:eastAsia="Book Antiqua" w:ascii="Book Antiqua"/>
          <w:b/>
          <w:color w:val="363435"/>
          <w:spacing w:val="48"/>
          <w:w w:val="100"/>
          <w:sz w:val="24"/>
          <w:szCs w:val="24"/>
        </w:rPr>
        <w:t>CHAPTE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4"/>
          <w:szCs w:val="24"/>
        </w:rPr>
        <w:t>R</w:t>
      </w:r>
      <w:r>
        <w:rPr>
          <w:rFonts w:cs="Book Antiqua" w:hAnsi="Book Antiqua" w:eastAsia="Book Antiqua" w:ascii="Book Antiqua"/>
          <w:b/>
          <w:color w:val="363435"/>
          <w:spacing w:val="43"/>
          <w:w w:val="100"/>
          <w:sz w:val="24"/>
          <w:szCs w:val="24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36"/>
          <w:szCs w:val="36"/>
        </w:rPr>
        <w:t>1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24"/>
          <w:szCs w:val="24"/>
        </w:rPr>
        <w:jc w:val="left"/>
        <w:spacing w:before="24"/>
        <w:ind w:left="2410"/>
      </w:pP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4"/>
          <w:szCs w:val="24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10"/>
          <w:w w:val="95"/>
          <w:sz w:val="24"/>
          <w:szCs w:val="24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4"/>
          <w:szCs w:val="24"/>
        </w:rPr>
        <w:t>Objectives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Gill Sans MT" w:hAnsi="Gill Sans MT" w:eastAsia="Gill Sans MT" w:ascii="Gill Sans MT"/>
          <w:sz w:val="19"/>
          <w:szCs w:val="19"/>
        </w:rPr>
        <w:jc w:val="left"/>
        <w:spacing w:lineRule="auto" w:line="305"/>
        <w:ind w:left="2410" w:right="4679"/>
      </w:pPr>
      <w:r>
        <w:pict>
          <v:group style="position:absolute;margin-left:678.875pt;margin-top:117.874pt;width:25.25pt;height:49.25pt;mso-position-horizontal-relative:page;mso-position-vertical-relative:paragraph;z-index:-1936" coordorigin="13578,2357" coordsize="505,985">
            <v:shape style="position:absolute;left:13710;top:2730;width:240;height:240" coordorigin="13710,2730" coordsize="240,240" path="m13950,2850l13948,2873,13942,2894,13932,2914,13918,2931,13902,2946,13884,2957,13863,2965,13841,2969,13830,2970,13807,2968,13786,2962,13766,2952,13749,2938,13734,2922,13723,2904,13715,2883,13711,2861,13710,2850,13712,2827,13718,2806,13728,2786,13742,2769,13758,2754,13776,2743,13797,2735,13819,2731,13830,2730,13853,2732,13874,2738,13894,2748,13911,2761,13926,2778,13937,2796,13945,2817,13949,2839,13950,2850xe" filled="f" stroked="t" strokeweight="1.25pt" strokecolor="#FDFDFD">
              <v:path arrowok="t"/>
            </v:shape>
            <v:shape style="position:absolute;left:13590;top:2850;width:480;height:0" coordorigin="13590,2850" coordsize="480,0" path="m13590,2850l14070,2850e" filled="f" stroked="t" strokeweight="1.25pt" strokecolor="#FDFDFD">
              <v:path arrowok="t"/>
            </v:shape>
            <v:shape style="position:absolute;left:13830;top:2370;width:0;height:960" coordorigin="13830,2370" coordsize="0,960" path="m13830,2370l13830,3330e" filled="f" stroked="t" strokeweight="1.25pt" strokecolor="#FDFDFD">
              <v:path arrowok="t"/>
            </v:shape>
            <v:shape style="position:absolute;left:13710;top:2730;width:240;height:240" coordorigin="13710,2730" coordsize="240,240" path="m13950,2850l13948,2873,13942,2894,13932,2914,13918,2931,13902,2946,13884,2957,13863,2965,13841,2969,13830,2970,13807,2968,13786,2962,13766,2952,13749,2938,13734,2922,13723,2904,13715,2883,13711,2861,13710,2850,13712,2827,13718,2806,13728,2786,13742,2769,13758,2754,13776,2743,13797,2735,13819,2731,13830,2730,13853,2732,13874,2738,13894,2748,13911,2761,13926,2778,13937,2796,13945,2817,13949,2839,13950,2850xe" filled="f" stroked="t" strokeweight="0.25pt" strokecolor="#363435">
              <v:path arrowok="t"/>
            </v:shape>
            <v:shape style="position:absolute;left:13590;top:2850;width:480;height:0" coordorigin="13590,2850" coordsize="480,0" path="m13590,2850l14070,2850e" filled="f" stroked="t" strokeweight="0.25pt" strokecolor="#363435">
              <v:path arrowok="t"/>
            </v:shape>
            <v:shape style="position:absolute;left:13830;top:2370;width:0;height:960" coordorigin="13830,2370" coordsize="0,960" path="m13830,2370l13830,3330e" filled="f" stroked="t" strokeweight="0.25pt" strokecolor="#363435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This</w:t>
      </w:r>
      <w:r>
        <w:rPr>
          <w:rFonts w:cs="Gill Sans MT" w:hAnsi="Gill Sans MT" w:eastAsia="Gill Sans MT" w:ascii="Gill Sans MT"/>
          <w:color w:val="363435"/>
          <w:spacing w:val="1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chapter</w:t>
      </w:r>
      <w:r>
        <w:rPr>
          <w:rFonts w:cs="Gill Sans MT" w:hAnsi="Gill Sans MT" w:eastAsia="Gill Sans MT" w:ascii="Gill Sans MT"/>
          <w:color w:val="363435"/>
          <w:spacing w:val="2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presents</w:t>
      </w:r>
      <w:r>
        <w:rPr>
          <w:rFonts w:cs="Gill Sans MT" w:hAnsi="Gill Sans MT" w:eastAsia="Gill Sans MT" w:ascii="Gill Sans MT"/>
          <w:color w:val="363435"/>
          <w:spacing w:val="7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an</w:t>
      </w:r>
      <w:r>
        <w:rPr>
          <w:rFonts w:cs="Gill Sans MT" w:hAnsi="Gill Sans MT" w:eastAsia="Gill Sans MT" w:ascii="Gill Sans MT"/>
          <w:color w:val="363435"/>
          <w:spacing w:val="25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overview</w:t>
      </w:r>
      <w:r>
        <w:rPr>
          <w:rFonts w:cs="Gill Sans MT" w:hAnsi="Gill Sans MT" w:eastAsia="Gill Sans MT" w:ascii="Gill Sans MT"/>
          <w:color w:val="363435"/>
          <w:spacing w:val="4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of</w:t>
      </w:r>
      <w:r>
        <w:rPr>
          <w:rFonts w:cs="Gill Sans MT" w:hAnsi="Gill Sans MT" w:eastAsia="Gill Sans MT" w:ascii="Gill Sans MT"/>
          <w:color w:val="363435"/>
          <w:spacing w:val="6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the</w:t>
      </w:r>
      <w:r>
        <w:rPr>
          <w:rFonts w:cs="Gill Sans MT" w:hAnsi="Gill Sans MT" w:eastAsia="Gill Sans MT" w:ascii="Gill Sans MT"/>
          <w:color w:val="363435"/>
          <w:spacing w:val="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historical</w:t>
      </w:r>
      <w:r>
        <w:rPr>
          <w:rFonts w:cs="Gill Sans MT" w:hAnsi="Gill Sans MT" w:eastAsia="Gill Sans MT" w:ascii="Gill Sans MT"/>
          <w:color w:val="363435"/>
          <w:spacing w:val="49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6"/>
          <w:sz w:val="19"/>
          <w:szCs w:val="19"/>
        </w:rPr>
        <w:t>background</w:t>
      </w:r>
      <w:r>
        <w:rPr>
          <w:rFonts w:cs="Gill Sans MT" w:hAnsi="Gill Sans MT" w:eastAsia="Gill Sans MT" w:ascii="Gill Sans MT"/>
          <w:color w:val="363435"/>
          <w:spacing w:val="15"/>
          <w:w w:val="106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6"/>
          <w:sz w:val="19"/>
          <w:szCs w:val="19"/>
        </w:rPr>
        <w:t>of</w:t>
      </w:r>
      <w:r>
        <w:rPr>
          <w:rFonts w:cs="Gill Sans MT" w:hAnsi="Gill Sans MT" w:eastAsia="Gill Sans MT" w:ascii="Gill Sans MT"/>
          <w:color w:val="363435"/>
          <w:spacing w:val="0"/>
          <w:w w:val="106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8"/>
          <w:sz w:val="19"/>
          <w:szCs w:val="19"/>
        </w:rPr>
        <w:t>computing</w:t>
      </w:r>
      <w:r>
        <w:rPr>
          <w:rFonts w:cs="Gill Sans MT" w:hAnsi="Gill Sans MT" w:eastAsia="Gill Sans MT" w:ascii="Gill Sans MT"/>
          <w:color w:val="363435"/>
          <w:spacing w:val="-4"/>
          <w:w w:val="108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and</w:t>
      </w:r>
      <w:r>
        <w:rPr>
          <w:rFonts w:cs="Gill Sans MT" w:hAnsi="Gill Sans MT" w:eastAsia="Gill Sans MT" w:ascii="Gill Sans MT"/>
          <w:color w:val="363435"/>
          <w:spacing w:val="3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the</w:t>
      </w:r>
      <w:r>
        <w:rPr>
          <w:rFonts w:cs="Gill Sans MT" w:hAnsi="Gill Sans MT" w:eastAsia="Gill Sans MT" w:ascii="Gill Sans MT"/>
          <w:color w:val="363435"/>
          <w:spacing w:val="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computer</w:t>
      </w:r>
      <w:r>
        <w:rPr>
          <w:rFonts w:cs="Gill Sans MT" w:hAnsi="Gill Sans MT" w:eastAsia="Gill Sans MT" w:ascii="Gill Sans MT"/>
          <w:color w:val="363435"/>
          <w:spacing w:val="2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hardware</w:t>
      </w:r>
      <w:r>
        <w:rPr>
          <w:rFonts w:cs="Gill Sans MT" w:hAnsi="Gill Sans MT" w:eastAsia="Gill Sans MT" w:ascii="Gill Sans MT"/>
          <w:color w:val="363435"/>
          <w:spacing w:val="37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and</w:t>
      </w:r>
      <w:r>
        <w:rPr>
          <w:rFonts w:cs="Gill Sans MT" w:hAnsi="Gill Sans MT" w:eastAsia="Gill Sans MT" w:ascii="Gill Sans MT"/>
          <w:color w:val="363435"/>
          <w:spacing w:val="3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software</w:t>
      </w:r>
      <w:r>
        <w:rPr>
          <w:rFonts w:cs="Gill Sans MT" w:hAnsi="Gill Sans MT" w:eastAsia="Gill Sans MT" w:ascii="Gill Sans MT"/>
          <w:color w:val="363435"/>
          <w:spacing w:val="13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concepts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1"/>
          <w:sz w:val="19"/>
          <w:szCs w:val="19"/>
        </w:rPr>
        <w:t>that</w:t>
      </w:r>
      <w:r>
        <w:rPr>
          <w:rFonts w:cs="Gill Sans MT" w:hAnsi="Gill Sans MT" w:eastAsia="Gill Sans MT" w:ascii="Gill Sans MT"/>
          <w:color w:val="363435"/>
          <w:spacing w:val="0"/>
          <w:w w:val="101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build</w:t>
      </w:r>
      <w:r>
        <w:rPr>
          <w:rFonts w:cs="Gill Sans MT" w:hAnsi="Gill Sans MT" w:eastAsia="Gill Sans MT" w:ascii="Gill Sans MT"/>
          <w:color w:val="363435"/>
          <w:spacing w:val="5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the</w:t>
      </w:r>
      <w:r>
        <w:rPr>
          <w:rFonts w:cs="Gill Sans MT" w:hAnsi="Gill Sans MT" w:eastAsia="Gill Sans MT" w:ascii="Gill Sans MT"/>
          <w:color w:val="363435"/>
          <w:spacing w:val="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foundation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5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for</w:t>
      </w:r>
      <w:r>
        <w:rPr>
          <w:rFonts w:cs="Gill Sans MT" w:hAnsi="Gill Sans MT" w:eastAsia="Gill Sans MT" w:ascii="Gill Sans MT"/>
          <w:color w:val="363435"/>
          <w:spacing w:val="-7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the</w:t>
      </w:r>
      <w:r>
        <w:rPr>
          <w:rFonts w:cs="Gill Sans MT" w:hAnsi="Gill Sans MT" w:eastAsia="Gill Sans MT" w:ascii="Gill Sans MT"/>
          <w:color w:val="363435"/>
          <w:spacing w:val="2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rest</w:t>
      </w:r>
      <w:r>
        <w:rPr>
          <w:rFonts w:cs="Gill Sans MT" w:hAnsi="Gill Sans MT" w:eastAsia="Gill Sans MT" w:ascii="Gill Sans MT"/>
          <w:color w:val="363435"/>
          <w:spacing w:val="-18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of</w:t>
      </w:r>
      <w:r>
        <w:rPr>
          <w:rFonts w:cs="Gill Sans MT" w:hAnsi="Gill Sans MT" w:eastAsia="Gill Sans MT" w:ascii="Gill Sans MT"/>
          <w:color w:val="363435"/>
          <w:spacing w:val="6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this</w:t>
      </w:r>
      <w:r>
        <w:rPr>
          <w:rFonts w:cs="Gill Sans MT" w:hAnsi="Gill Sans MT" w:eastAsia="Gill Sans MT" w:ascii="Gill Sans MT"/>
          <w:color w:val="363435"/>
          <w:spacing w:val="11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6"/>
          <w:sz w:val="19"/>
          <w:szCs w:val="19"/>
        </w:rPr>
        <w:t>book: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Gill Sans MT" w:hAnsi="Gill Sans MT" w:eastAsia="Gill Sans MT" w:ascii="Gill Sans MT"/>
          <w:sz w:val="19"/>
          <w:szCs w:val="19"/>
        </w:rPr>
        <w:jc w:val="left"/>
        <w:ind w:left="241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</w:t>
      </w:r>
      <w:r>
        <w:rPr>
          <w:rFonts w:cs="MS PGothic" w:hAnsi="MS PGothic" w:eastAsia="MS PGothic" w:ascii="MS PGothic"/>
          <w:color w:val="363435"/>
          <w:spacing w:val="28"/>
          <w:w w:val="76"/>
          <w:sz w:val="14"/>
          <w:szCs w:val="14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Hardware</w:t>
      </w:r>
      <w:r>
        <w:rPr>
          <w:rFonts w:cs="Gill Sans MT" w:hAnsi="Gill Sans MT" w:eastAsia="Gill Sans MT" w:ascii="Gill Sans MT"/>
          <w:color w:val="363435"/>
          <w:spacing w:val="31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3"/>
          <w:sz w:val="19"/>
          <w:szCs w:val="19"/>
        </w:rPr>
        <w:t>architectures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Gill Sans MT" w:hAnsi="Gill Sans MT" w:eastAsia="Gill Sans MT" w:ascii="Gill Sans MT"/>
          <w:sz w:val="19"/>
          <w:szCs w:val="19"/>
        </w:rPr>
        <w:jc w:val="left"/>
        <w:ind w:left="241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</w:t>
      </w:r>
      <w:r>
        <w:rPr>
          <w:rFonts w:cs="MS PGothic" w:hAnsi="MS PGothic" w:eastAsia="MS PGothic" w:ascii="MS PGothic"/>
          <w:color w:val="363435"/>
          <w:spacing w:val="28"/>
          <w:w w:val="76"/>
          <w:sz w:val="14"/>
          <w:szCs w:val="14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Software</w:t>
      </w:r>
      <w:r>
        <w:rPr>
          <w:rFonts w:cs="Gill Sans MT" w:hAnsi="Gill Sans MT" w:eastAsia="Gill Sans MT" w:ascii="Gill Sans MT"/>
          <w:color w:val="363435"/>
          <w:spacing w:val="21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4"/>
          <w:sz w:val="19"/>
          <w:szCs w:val="19"/>
        </w:rPr>
        <w:t>categories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Gill Sans MT" w:hAnsi="Gill Sans MT" w:eastAsia="Gill Sans MT" w:ascii="Gill Sans MT"/>
          <w:sz w:val="19"/>
          <w:szCs w:val="19"/>
        </w:rPr>
        <w:jc w:val="left"/>
        <w:ind w:left="241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</w:t>
      </w:r>
      <w:r>
        <w:rPr>
          <w:rFonts w:cs="MS PGothic" w:hAnsi="MS PGothic" w:eastAsia="MS PGothic" w:ascii="MS PGothic"/>
          <w:color w:val="363435"/>
          <w:spacing w:val="28"/>
          <w:w w:val="76"/>
          <w:sz w:val="14"/>
          <w:szCs w:val="14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19"/>
          <w:szCs w:val="19"/>
        </w:rPr>
        <w:t>Programming</w:t>
      </w:r>
      <w:r>
        <w:rPr>
          <w:rFonts w:cs="Gill Sans MT" w:hAnsi="Gill Sans MT" w:eastAsia="Gill Sans MT" w:ascii="Gill Sans MT"/>
          <w:color w:val="363435"/>
          <w:spacing w:val="-4"/>
          <w:w w:val="107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13"/>
          <w:sz w:val="19"/>
          <w:szCs w:val="19"/>
        </w:rPr>
        <w:t>languages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Gill Sans MT" w:hAnsi="Gill Sans MT" w:eastAsia="Gill Sans MT" w:ascii="Gill Sans MT"/>
          <w:sz w:val="19"/>
          <w:szCs w:val="19"/>
        </w:rPr>
        <w:jc w:val="left"/>
        <w:spacing w:lineRule="exact" w:line="220"/>
        <w:ind w:left="2410"/>
      </w:pPr>
      <w:r>
        <w:pict>
          <v:group style="position:absolute;margin-left:87.875pt;margin-top:15.8744pt;width:25.25pt;height:49.25pt;mso-position-horizontal-relative:page;mso-position-vertical-relative:paragraph;z-index:-1937" coordorigin="1758,317" coordsize="505,985">
            <v:shape style="position:absolute;left:1890;top:690;width:240;height:240" coordorigin="1890,690" coordsize="240,240" path="m2130,810l2128,833,2122,854,2112,874,2098,891,2082,906,2064,917,2043,925,2021,929,2010,930,1987,928,1966,922,1946,912,1929,898,1914,882,1903,864,1895,843,1891,821,1890,810,1892,787,1898,766,1908,746,1922,729,1938,714,1956,703,1977,695,1999,691,2010,690,2033,692,2054,698,2074,708,2091,721,2106,738,2117,756,2125,777,2129,799,2130,810xe" filled="f" stroked="t" strokeweight="1.25pt" strokecolor="#FDFDFD">
              <v:path arrowok="t"/>
            </v:shape>
            <v:shape style="position:absolute;left:1770;top:810;width:480;height:0" coordorigin="1770,810" coordsize="480,0" path="m1770,810l2250,810e" filled="f" stroked="t" strokeweight="1.25pt" strokecolor="#FDFDFD">
              <v:path arrowok="t"/>
            </v:shape>
            <v:shape style="position:absolute;left:2010;top:330;width:0;height:960" coordorigin="2010,330" coordsize="0,960" path="m2010,330l2010,1290e" filled="f" stroked="t" strokeweight="1.25pt" strokecolor="#FDFDFD">
              <v:path arrowok="t"/>
            </v:shape>
            <v:shape style="position:absolute;left:1890;top:690;width:240;height:240" coordorigin="1890,690" coordsize="240,240" path="m2130,810l2128,833,2122,854,2112,874,2098,891,2082,906,2064,917,2043,925,2021,929,2010,930,1987,928,1966,922,1946,912,1929,898,1914,882,1903,864,1895,843,1891,821,1890,810,1892,787,1898,766,1908,746,1922,729,1938,714,1956,703,1977,695,1999,691,2010,690,2033,692,2054,698,2074,708,2091,721,2106,738,2117,756,2125,777,2129,799,2130,810xe" filled="f" stroked="t" strokeweight="0.25pt" strokecolor="#363435">
              <v:path arrowok="t"/>
            </v:shape>
            <v:shape style="position:absolute;left:1770;top:810;width:480;height:0" coordorigin="1770,810" coordsize="480,0" path="m1770,810l2250,810e" filled="f" stroked="t" strokeweight="0.25pt" strokecolor="#363435">
              <v:path arrowok="t"/>
            </v:shape>
            <v:shape style="position:absolute;left:2010;top:330;width:0;height:960" coordorigin="2010,330" coordsize="0,960" path="m2010,330l2010,1290e" filled="f" stroked="t" strokeweight="0.25pt" strokecolor="#363435">
              <v:path arrowok="t"/>
            </v:shape>
            <w10:wrap type="none"/>
          </v:group>
        </w:pic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</w:t>
      </w:r>
      <w:r>
        <w:rPr>
          <w:rFonts w:cs="MS PGothic" w:hAnsi="MS PGothic" w:eastAsia="MS PGothic" w:ascii="MS PGothic"/>
          <w:color w:val="363435"/>
          <w:spacing w:val="28"/>
          <w:w w:val="76"/>
          <w:sz w:val="14"/>
          <w:szCs w:val="14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Anticipated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19"/>
          <w:szCs w:val="19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4"/>
          <w:sz w:val="19"/>
          <w:szCs w:val="19"/>
        </w:rPr>
        <w:t>outcomes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right"/>
        <w:spacing w:before="33"/>
        <w:ind w:right="1822"/>
        <w:sectPr>
          <w:type w:val="continuous"/>
          <w:pgSz w:w="15840" w:h="24480"/>
          <w:pgMar w:top="2340" w:bottom="280" w:left="1640" w:right="1640"/>
        </w:sectPr>
      </w:pPr>
      <w:r>
        <w:pict>
          <v:group style="position:absolute;margin-left:395.375pt;margin-top:53.8012pt;width:1.25pt;height:25.25pt;mso-position-horizontal-relative:page;mso-position-vertical-relative:paragraph;z-index:-1938" coordorigin="7908,1076" coordsize="25,505">
            <v:shape style="position:absolute;left:7920;top:1089;width:0;height:480" coordorigin="7920,1089" coordsize="0,480" path="m7920,1089l7920,1569e" filled="f" stroked="t" strokeweight="1.25pt" strokecolor="#FDFDFD">
              <v:path arrowok="t"/>
            </v:shape>
            <v:shape style="position:absolute;left:7920;top:1089;width:0;height:480" coordorigin="7920,1089" coordsize="0,480" path="m7920,1089l7920,1569e" filled="f" stroked="t" strokeweight="0.25pt" strokecolor="#363435">
              <v:path arrowok="t"/>
            </v:shape>
            <w10:wrap type="none"/>
          </v:group>
        </w:pict>
      </w:r>
      <w:r>
        <w:pict>
          <v:shape type="#_x0000_t202" style="position:absolute;margin-left:493.452pt;margin-top:-516.966pt;width:134.928pt;height:518.004pt;mso-position-horizontal-relative:page;mso-position-vertical-relative:paragraph;z-index:-193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68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6E7"/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5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ind w:left="63"/>
                        </w:pP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1.1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Background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before="39"/>
                          <w:ind w:left="26" w:right="477"/>
                        </w:pP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1.2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History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Computer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Architectures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Babbage’s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96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Differenc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Engine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Colossus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1.2.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vo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Neumann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96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Architecture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before="39"/>
                          <w:ind w:left="26" w:right="593"/>
                        </w:pP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1.3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Computing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Systems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Today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Computer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lineRule="exact" w:line="220"/>
                          <w:ind w:left="929" w:right="882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Hardware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Memory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Software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1.3.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Runnin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96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Compute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Program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before="39"/>
                          <w:ind w:left="26" w:right="336"/>
                        </w:pP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1.4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Running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Interpreted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Program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before="39"/>
                          <w:ind w:left="29" w:right="377"/>
                        </w:pP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1.5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cs="Gill Sans MT" w:hAnsi="Gill Sans MT" w:eastAsia="Gill Sans MT" w:ascii="Gill Sans MT"/>
                            <w:b/>
                            <w:color w:val="363435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Anticipated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Outcomes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Introductio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to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lineRule="exact" w:line="220"/>
                          <w:ind w:left="929" w:right="937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20" w:lineRule="exact" w:line="220"/>
                          <w:ind w:left="963" w:right="639" w:hanging="480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Learning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Programming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Concepts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left"/>
                          <w:spacing w:before="19"/>
                          <w:ind w:left="483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1.5.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1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Problem-Solving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ill Sans MT" w:hAnsi="Gill Sans MT" w:eastAsia="Gill Sans MT" w:ascii="Gill Sans MT"/>
                            <w:sz w:val="19"/>
                            <w:szCs w:val="19"/>
                          </w:rPr>
                          <w:jc w:val="center"/>
                          <w:spacing w:lineRule="exact" w:line="220"/>
                          <w:ind w:left="929" w:right="1278"/>
                        </w:pPr>
                        <w:r>
                          <w:rPr>
                            <w:rFonts w:cs="Gill Sans MT" w:hAnsi="Gill Sans MT" w:eastAsia="Gill Sans MT" w:ascii="Gill Sans MT"/>
                            <w:color w:val="363435"/>
                            <w:spacing w:val="-2"/>
                            <w:w w:val="100"/>
                            <w:sz w:val="19"/>
                            <w:szCs w:val="19"/>
                          </w:rPr>
                          <w:t>Skills</w:t>
                        </w:r>
                        <w:r>
                          <w:rPr>
                            <w:rFonts w:cs="Gill Sans MT" w:hAnsi="Gill Sans MT" w:eastAsia="Gill Sans MT" w:ascii="Gill Sans MT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/>
                    </w:tc>
                  </w:tr>
                  <w:tr>
                    <w:trPr>
                      <w:trHeight w:val="359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363435"/>
                        </w:tcBorders>
                      </w:tcPr>
                      <w:p/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363435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930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929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928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927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926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922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921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920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2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6"/>
          <w:szCs w:val="26"/>
        </w:rPr>
        <w:jc w:val="left"/>
        <w:ind w:left="3690"/>
      </w:pPr>
      <w:r>
        <w:pict>
          <v:group style="position:absolute;margin-left:238.294pt;margin-top:-0.025282pt;width:351.456pt;height:17.925pt;mso-position-horizontal-relative:page;mso-position-vertical-relative:paragraph;z-index:-1931" coordorigin="4766,-1" coordsize="7029,358">
            <v:shape type="#_x0000_t75" style="position:absolute;left:4770;top:-1;width:420;height:358">
              <v:imagedata o:title="" r:id="rId7"/>
            </v:shape>
            <v:shape style="position:absolute;left:4771;top:352;width:7019;height:0" coordorigin="4771,352" coordsize="7019,0" path="m4771,352l11790,352e" filled="f" stroked="t" strokeweight="0.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1.1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19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Background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ind w:left="3190" w:right="3666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Advances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technology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achieved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two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follows: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337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visionary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conceives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idea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tried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before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47"/>
        <w:ind w:left="337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invent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vision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reality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6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searc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therefor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inescapabl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engineer’s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life.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creating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frequently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spawns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sub-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themselves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creative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solutions.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change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worl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increasing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nowher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phenomeno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dramaticall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obviou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science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spa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jus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few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generations,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have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invaded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every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conceivable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aspect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our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lives,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indication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trend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slowing.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70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book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help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become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familiar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intende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brin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basi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proficienc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confidently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proceed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own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learn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features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useful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interests.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6" w:firstLine="240"/>
      </w:pPr>
      <w:r>
        <w:pict>
          <v:group style="position:absolute;margin-left:87.875pt;margin-top:25.0403pt;width:25.25pt;height:49.25pt;mso-position-horizontal-relative:page;mso-position-vertical-relative:paragraph;z-index:-1924" coordorigin="1758,501" coordsize="505,985">
            <v:shape style="position:absolute;left:1890;top:873;width:240;height:240" coordorigin="1890,873" coordsize="240,240" path="m2130,993l2128,1016,2122,1038,2112,1057,2098,1074,2082,1089,2064,1101,2043,1109,2021,1113,2010,1113,1987,1111,1966,1105,1946,1095,1929,1082,1914,1066,1903,1047,1895,1027,1891,1005,1890,993,1892,970,1898,949,1908,930,1922,912,1938,898,1956,886,1977,878,1999,874,2010,873,2033,875,2054,882,2074,892,2091,905,2106,921,2117,939,2125,960,2129,982,2130,993xe" filled="f" stroked="t" strokeweight="1.25pt" strokecolor="#FDFDFD">
              <v:path arrowok="t"/>
            </v:shape>
            <v:shape style="position:absolute;left:1770;top:993;width:480;height:0" coordorigin="1770,993" coordsize="480,0" path="m1770,993l2250,993e" filled="f" stroked="t" strokeweight="1.25pt" strokecolor="#FDFDFD">
              <v:path arrowok="t"/>
            </v:shape>
            <v:shape style="position:absolute;left:2010;top:513;width:0;height:960" coordorigin="2010,513" coordsize="0,960" path="m2010,513l2010,1473e" filled="f" stroked="t" strokeweight="1.25pt" strokecolor="#FDFDFD">
              <v:path arrowok="t"/>
            </v:shape>
            <v:shape style="position:absolute;left:1890;top:873;width:240;height:240" coordorigin="1890,873" coordsize="240,240" path="m2130,993l2128,1016,2122,1038,2112,1057,2098,1074,2082,1089,2064,1101,2043,1109,2021,1113,2010,1113,1987,1111,1966,1105,1946,1095,1929,1082,1914,1066,1903,1047,1895,1027,1891,1005,1890,993,1892,970,1898,949,1908,930,1922,912,1938,898,1956,886,1977,878,1999,874,2010,873,2033,875,2054,882,2074,892,2091,905,2106,921,2117,939,2125,960,2129,982,2130,993xe" filled="f" stroked="t" strokeweight="0.25pt" strokecolor="#363435">
              <v:path arrowok="t"/>
            </v:shape>
            <v:shape style="position:absolute;left:1770;top:993;width:480;height:0" coordorigin="1770,993" coordsize="480,0" path="m1770,993l2250,993e" filled="f" stroked="t" strokeweight="0.25pt" strokecolor="#363435">
              <v:path arrowok="t"/>
            </v:shape>
            <v:shape style="position:absolute;left:2010;top:513;width:0;height:960" coordorigin="2010,513" coordsize="0,960" path="m2010,513l2010,1473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25.0403pt;width:25.25pt;height:49.25pt;mso-position-horizontal-relative:page;mso-position-vertical-relative:paragraph;z-index:-1923" coordorigin="13578,501" coordsize="505,985">
            <v:shape style="position:absolute;left:13710;top:873;width:240;height:240" coordorigin="13710,873" coordsize="240,240" path="m13950,993l13948,1016,13942,1038,13932,1057,13918,1074,13902,1089,13884,1101,13863,1109,13841,1113,13830,1113,13807,1111,13786,1105,13766,1095,13749,1082,13734,1066,13723,1047,13715,1027,13711,1005,13710,993,13712,970,13718,949,13728,930,13742,912,13758,898,13776,886,13797,878,13819,874,13830,873,13853,875,13874,882,13894,892,13911,905,13926,921,13937,939,13945,960,13949,982,13950,993xe" filled="f" stroked="t" strokeweight="1.25pt" strokecolor="#FDFDFD">
              <v:path arrowok="t"/>
            </v:shape>
            <v:shape style="position:absolute;left:13590;top:993;width:480;height:0" coordorigin="13590,993" coordsize="480,0" path="m13590,993l14070,993e" filled="f" stroked="t" strokeweight="1.25pt" strokecolor="#FDFDFD">
              <v:path arrowok="t"/>
            </v:shape>
            <v:shape style="position:absolute;left:13830;top:513;width:0;height:960" coordorigin="13830,513" coordsize="0,960" path="m13830,513l13830,1473e" filled="f" stroked="t" strokeweight="1.25pt" strokecolor="#FDFDFD">
              <v:path arrowok="t"/>
            </v:shape>
            <v:shape style="position:absolute;left:13710;top:873;width:240;height:240" coordorigin="13710,873" coordsize="240,240" path="m13950,993l13948,1016,13942,1038,13932,1057,13918,1074,13902,1089,13884,1101,13863,1109,13841,1113,13830,1113,13807,1111,13786,1105,13766,1095,13749,1082,13734,1066,13723,1047,13715,1027,13711,1005,13710,993,13712,970,13718,949,13728,930,13742,912,13758,898,13776,886,13797,878,13819,874,13830,873,13853,875,13874,882,13894,892,13911,905,13926,921,13937,939,13945,960,13949,982,13950,993xe" filled="f" stroked="t" strokeweight="0.25pt" strokecolor="#363435">
              <v:path arrowok="t"/>
            </v:shape>
            <v:shape style="position:absolute;left:13590;top:993;width:480;height:0" coordorigin="13590,993" coordsize="480,0" path="m13590,993l14070,993e" filled="f" stroked="t" strokeweight="0.25pt" strokecolor="#363435">
              <v:path arrowok="t"/>
            </v:shape>
            <v:shape style="position:absolute;left:13830;top:513;width:0;height:960" coordorigin="13830,513" coordsize="0,960" path="m13830,513l13830,1473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wor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caution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Learnin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much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lik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learnin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spea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foreig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orde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somethin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Munich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expres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yoursel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term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German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understand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involve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knowin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onl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vocabular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words,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grammatica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rule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word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comprehensible—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German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example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mean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puttin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verb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end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phrases.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4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strictly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theoretical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exercise,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vocabular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grammar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woul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undoubtedl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improvemen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ove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existin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languages—especiall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English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its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incredibly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complex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spelling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pronunciation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rules.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However,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theoretica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exercise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practica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too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communication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can’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rules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constraine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vocabular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grammar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expected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people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converse.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6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Similarly,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book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abstract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text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practica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guid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creatin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solution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problems.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Accomplishing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involves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expressing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solutions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“understand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”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solutions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therefore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vocabulary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(i.e.,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appropriate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words)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grammar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syntax)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8" w:firstLine="240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120.539pt;width:1.25pt;height:25.25pt;mso-position-horizontal-relative:page;mso-position-vertical-relative:paragraph;z-index:-1925" coordorigin="7908,2411" coordsize="25,505">
            <v:shape style="position:absolute;left:7920;top:2423;width:0;height:480" coordorigin="7920,2423" coordsize="0,480" path="m7920,2423l7920,2903e" filled="f" stroked="t" strokeweight="1.25pt" strokecolor="#FDFDFD">
              <v:path arrowok="t"/>
            </v:shape>
            <v:shape style="position:absolute;left:7920;top:2423;width:0;height:480" coordorigin="7920,2423" coordsize="0,480" path="m7920,2423l7920,2903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become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proficient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enough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merel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kno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gramma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vocabulary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practic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skill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communicating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foreig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means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traveling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country,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immersing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yourself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culture,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talking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people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mean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actuall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writin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2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programs,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918" coordorigin="1757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917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916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915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914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910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909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908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1.2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History</w:t>
      </w:r>
      <w:r>
        <w:rPr>
          <w:rFonts w:cs="Gill Sans MT" w:hAnsi="Gill Sans MT" w:eastAsia="Gill Sans MT" w:ascii="Gill Sans MT"/>
          <w:color w:val="363435"/>
          <w:spacing w:val="1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of</w:t>
      </w:r>
      <w:r>
        <w:rPr>
          <w:rFonts w:cs="Gill Sans MT" w:hAnsi="Gill Sans MT" w:eastAsia="Gill Sans MT" w:ascii="Gill Sans MT"/>
          <w:color w:val="363435"/>
          <w:spacing w:val="6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</w:t>
      </w:r>
      <w:r>
        <w:rPr>
          <w:rFonts w:cs="Gill Sans MT" w:hAnsi="Gill Sans MT" w:eastAsia="Gill Sans MT" w:ascii="Gill Sans MT"/>
          <w:color w:val="363435"/>
          <w:spacing w:val="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Architectures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1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3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52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seeing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determining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their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capabilities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Book Antiqua" w:hAnsi="Book Antiqua" w:eastAsia="Book Antiqua" w:ascii="Book Antiqua"/>
          <w:sz w:val="26"/>
          <w:szCs w:val="26"/>
        </w:rPr>
        <w:jc w:val="left"/>
        <w:ind w:left="4410"/>
      </w:pPr>
      <w:r>
        <w:pict>
          <v:group style="position:absolute;margin-left:274.294pt;margin-top:0.080518pt;width:351.456pt;height:17.925pt;mso-position-horizontal-relative:page;mso-position-vertical-relative:paragraph;z-index:-1919" coordorigin="5486,2" coordsize="7029,358">
            <v:shape type="#_x0000_t75" style="position:absolute;left:5490;top:2;width:420;height:358">
              <v:imagedata o:title="" r:id="rId8"/>
            </v:shape>
            <v:shape style="position:absolute;left:5491;top:354;width:7019;height:0" coordorigin="5491,354" coordsize="7019,0" path="m5491,354l12510,354e" filled="f" stroked="t" strokeweight="0.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1.2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19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6"/>
          <w:sz w:val="26"/>
          <w:szCs w:val="26"/>
        </w:rPr>
        <w:t>History</w:t>
      </w:r>
      <w:r>
        <w:rPr>
          <w:rFonts w:cs="Book Antiqua" w:hAnsi="Book Antiqua" w:eastAsia="Book Antiqua" w:ascii="Book Antiqua"/>
          <w:b/>
          <w:color w:val="363435"/>
          <w:spacing w:val="3"/>
          <w:w w:val="96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of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Computer</w:t>
      </w:r>
      <w:r>
        <w:rPr>
          <w:rFonts w:cs="Book Antiqua" w:hAnsi="Book Antiqua" w:eastAsia="Book Antiqua" w:ascii="Book Antiqua"/>
          <w:b/>
          <w:color w:val="363435"/>
          <w:spacing w:val="24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1"/>
          <w:sz w:val="26"/>
          <w:szCs w:val="26"/>
        </w:rPr>
        <w:t>Architectures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4"/>
      </w:pP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concept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develope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previousl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intractable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problems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trac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growt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architectures,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revie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basi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organizatio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hardwar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components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emphasiz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implementatio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storag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processing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capabilitie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highlightin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milestone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roa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today’s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Babbage’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differenc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engine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Colossus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vo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Neumann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architecture.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910" w:right="5188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1.2.1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Babbage’s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Difference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Engine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6"/>
      </w:pPr>
      <w:r>
        <w:pict>
          <v:group style="position:absolute;margin-left:87.875pt;margin-top:66.9471pt;width:25.25pt;height:49.25pt;mso-position-horizontal-relative:page;mso-position-vertical-relative:paragraph;z-index:-1912" coordorigin="1758,1339" coordsize="505,985">
            <v:shape style="position:absolute;left:1890;top:1711;width:240;height:240" coordorigin="1890,1711" coordsize="240,240" path="m2130,1831l2128,1854,2122,1876,2112,1895,2098,1912,2082,1927,2064,1939,2043,1947,2021,1951,2010,1951,1987,1949,1966,1943,1946,1933,1929,1920,1914,1904,1903,1885,1895,1865,1891,1843,1890,1831,1892,1809,1898,1787,1908,1768,1922,1750,1938,1736,1956,1724,1977,1716,1999,1712,2010,1711,2033,1714,2054,1720,2074,1730,2091,1743,2106,1759,2117,1777,2125,1798,2129,1820,2130,1831xe" filled="f" stroked="t" strokeweight="1.25pt" strokecolor="#FDFDFD">
              <v:path arrowok="t"/>
            </v:shape>
            <v:shape style="position:absolute;left:1770;top:1831;width:480;height:0" coordorigin="1770,1831" coordsize="480,0" path="m1770,1831l2250,1831e" filled="f" stroked="t" strokeweight="1.25pt" strokecolor="#FDFDFD">
              <v:path arrowok="t"/>
            </v:shape>
            <v:shape style="position:absolute;left:2010;top:1351;width:0;height:960" coordorigin="2010,1351" coordsize="0,960" path="m2010,1351l2010,2311e" filled="f" stroked="t" strokeweight="1.25pt" strokecolor="#FDFDFD">
              <v:path arrowok="t"/>
            </v:shape>
            <v:shape style="position:absolute;left:1890;top:1711;width:240;height:240" coordorigin="1890,1711" coordsize="240,240" path="m2130,1831l2128,1854,2122,1876,2112,1895,2098,1912,2082,1927,2064,1939,2043,1947,2021,1951,2010,1951,1987,1949,1966,1943,1946,1933,1929,1920,1914,1904,1903,1885,1895,1865,1891,1843,1890,1831,1892,1809,1898,1787,1908,1768,1922,1750,1938,1736,1956,1724,1977,1716,1999,1712,2010,1711,2033,1714,2054,1720,2074,1730,2091,1743,2106,1759,2117,1777,2125,1798,2129,1820,2130,1831xe" filled="f" stroked="t" strokeweight="0.25pt" strokecolor="#363435">
              <v:path arrowok="t"/>
            </v:shape>
            <v:shape style="position:absolute;left:1770;top:1831;width:480;height:0" coordorigin="1770,1831" coordsize="480,0" path="m1770,1831l2250,1831e" filled="f" stroked="t" strokeweight="0.25pt" strokecolor="#363435">
              <v:path arrowok="t"/>
            </v:shape>
            <v:shape style="position:absolute;left:2010;top:1351;width:0;height:960" coordorigin="2010,1351" coordsize="0,960" path="m2010,1351l2010,23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66.9471pt;width:25.25pt;height:49.25pt;mso-position-horizontal-relative:page;mso-position-vertical-relative:paragraph;z-index:-1911" coordorigin="13578,1339" coordsize="505,985">
            <v:shape style="position:absolute;left:13710;top:1711;width:240;height:240" coordorigin="13710,1711" coordsize="240,240" path="m13950,1831l13948,1854,13942,1876,13932,1895,13918,1912,13902,1927,13884,1939,13863,1947,13841,1951,13830,1951,13807,1949,13786,1943,13766,1933,13749,1920,13734,1904,13723,1885,13715,1865,13711,1843,13710,1831,13712,1809,13718,1787,13728,1768,13742,1750,13758,1736,13776,1724,13797,1716,13819,1712,13830,1711,13853,1714,13874,1720,13894,1730,13911,1743,13926,1759,13937,1777,13945,1798,13949,1820,13950,1831xe" filled="f" stroked="t" strokeweight="1.25pt" strokecolor="#FDFDFD">
              <v:path arrowok="t"/>
            </v:shape>
            <v:shape style="position:absolute;left:13590;top:1831;width:480;height:0" coordorigin="13590,1831" coordsize="480,0" path="m13590,1831l14070,1831e" filled="f" stroked="t" strokeweight="1.25pt" strokecolor="#FDFDFD">
              <v:path arrowok="t"/>
            </v:shape>
            <v:shape style="position:absolute;left:13830;top:1351;width:0;height:960" coordorigin="13830,1351" coordsize="0,960" path="m13830,1351l13830,2311e" filled="f" stroked="t" strokeweight="1.25pt" strokecolor="#FDFDFD">
              <v:path arrowok="t"/>
            </v:shape>
            <v:shape style="position:absolute;left:13710;top:1711;width:240;height:240" coordorigin="13710,1711" coordsize="240,240" path="m13950,1831l13948,1854,13942,1876,13932,1895,13918,1912,13902,1927,13884,1939,13863,1947,13841,1951,13830,1951,13807,1949,13786,1943,13766,1933,13749,1920,13734,1904,13723,1885,13715,1865,13711,1843,13710,1831,13712,1809,13718,1787,13728,1768,13742,1750,13758,1736,13776,1724,13797,1716,13819,1712,13830,1711,13853,1714,13874,1720,13894,1730,13911,1743,13926,1759,13937,1777,13945,1798,13949,1820,13950,1831xe" filled="f" stroked="t" strokeweight="0.25pt" strokecolor="#363435">
              <v:path arrowok="t"/>
            </v:shape>
            <v:shape style="position:absolute;left:13590;top:1831;width:480;height:0" coordorigin="13590,1831" coordsize="480,0" path="m13590,1831l14070,1831e" filled="f" stroked="t" strokeweight="0.25pt" strokecolor="#363435">
              <v:path arrowok="t"/>
            </v:shape>
            <v:shape style="position:absolute;left:13830;top:1351;width:0;height:960" coordorigin="13830,1351" coordsize="0,960" path="m13830,1351l13830,231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Charles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Babbage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(1791–1871)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recognized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earliest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pioneer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modern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Babbage’s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difference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engine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—a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relatively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simple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subtract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adjacent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values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column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numbers—is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good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exampl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devic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designe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improv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spee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repeatability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mathematical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operations.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Babbage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concerned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engineers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used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develop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tables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logarithms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trigonometric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functions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onl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develo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mathematician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calculat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value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Whil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algorithm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simple—combinin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difference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between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adjacent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values—the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opportunity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unacceptably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185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4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Babbag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designe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differenc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engin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automat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tables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mathematical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functions.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objective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create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numerical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tables,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output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copper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plates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ready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printing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press.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storing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numerical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values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wheels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arranged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vertical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columns.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arithmetic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accomplished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ratchet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cranked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hand.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49" w:firstLine="240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Sadly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manufacturin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material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availabl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prevented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actuall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buildin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However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199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Science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Museu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Londo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buil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specifications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show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1.1.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minor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changes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design,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work.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Although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limited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flexibility,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differenc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equation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sevent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orde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13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significant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digits.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910" w:right="7169"/>
      </w:pPr>
      <w:r>
        <w:pict>
          <v:group style="position:absolute;margin-left:395.375pt;margin-top:121.909pt;width:1.25pt;height:25.25pt;mso-position-horizontal-relative:page;mso-position-vertical-relative:paragraph;z-index:-1913" coordorigin="7908,2438" coordsize="25,505">
            <v:shape style="position:absolute;left:7920;top:2451;width:0;height:480" coordorigin="7920,2451" coordsize="0,480" path="m7920,2451l7920,2931e" filled="f" stroked="t" strokeweight="1.25pt" strokecolor="#FDFDFD">
              <v:path arrowok="t"/>
            </v:shape>
            <v:shape style="position:absolute;left:7920;top:2451;width:0;height:480" coordorigin="7920,2451" coordsize="0,480" path="m7920,2451l7920,293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1.2.2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1"/>
          <w:sz w:val="22"/>
          <w:szCs w:val="22"/>
        </w:rPr>
        <w:t>Colossus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9"/>
        <w:sectPr>
          <w:pgMar w:header="0" w:footer="5483" w:top="2340" w:bottom="280" w:left="1640" w:right="1640"/>
          <w:pgSz w:w="15840" w:h="24480"/>
        </w:sectPr>
      </w:pP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Colossu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develope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complex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quickly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Earl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Secon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Worl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Britai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losin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Battle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Atlantic—German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U-boats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sinking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enormous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number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cargo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ships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resupplying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Allied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war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effort.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Government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907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906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905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904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903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99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98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97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 w:lineRule="exact" w:line="220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4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990"/>
      </w:pPr>
      <w:r>
        <w:pict>
          <v:shape type="#_x0000_t75" style="width:168.072pt;height:126.07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center"/>
        <w:spacing w:before="49" w:lineRule="exact" w:line="200"/>
        <w:ind w:left="4957" w:right="4592"/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Babbage’s</w:t>
      </w:r>
      <w:r>
        <w:rPr>
          <w:rFonts w:cs="Book Antiqua" w:hAnsi="Book Antiqua" w:eastAsia="Book Antiqua" w:ascii="Book Antiqua"/>
          <w:i/>
          <w:color w:val="363435"/>
          <w:spacing w:val="29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difference</w:t>
      </w:r>
      <w:r>
        <w:rPr>
          <w:rFonts w:cs="Book Antiqua" w:hAnsi="Book Antiqua" w:eastAsia="Book Antiqua" w:ascii="Book Antiqua"/>
          <w:i/>
          <w:color w:val="363435"/>
          <w:spacing w:val="3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2"/>
          <w:sz w:val="18"/>
          <w:szCs w:val="18"/>
        </w:rPr>
        <w:t>engine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27" w:lineRule="auto" w:line="246"/>
        <w:ind w:left="3190" w:right="2366"/>
      </w:pPr>
      <w:r>
        <w:pict>
          <v:group style="position:absolute;margin-left:87.875pt;margin-top:92.9642pt;width:25.25pt;height:49.25pt;mso-position-horizontal-relative:page;mso-position-vertical-relative:paragraph;z-index:-1901" coordorigin="1758,1859" coordsize="505,985">
            <v:shape style="position:absolute;left:1890;top:2232;width:240;height:240" coordorigin="1890,2232" coordsize="240,240" path="m2130,2352l2128,2375,2122,2396,2112,2416,2098,2433,2082,2447,2064,2459,2043,2467,2021,2471,2010,2472,1987,2470,1966,2463,1946,2453,1929,2440,1914,2424,1903,2406,1895,2385,1891,2363,1890,2352,1892,2329,1898,2308,1908,2288,1922,2271,1938,2256,1956,2245,1977,2237,1999,2232,2010,2232,2033,2234,2054,2240,2074,2250,2091,2263,2106,2279,2117,2298,2125,2318,2129,2341,2130,2352xe" filled="f" stroked="t" strokeweight="1.25pt" strokecolor="#FDFDFD">
              <v:path arrowok="t"/>
            </v:shape>
            <v:shape style="position:absolute;left:1770;top:2352;width:480;height:0" coordorigin="1770,2352" coordsize="480,0" path="m1770,2352l2250,2352e" filled="f" stroked="t" strokeweight="1.25pt" strokecolor="#FDFDFD">
              <v:path arrowok="t"/>
            </v:shape>
            <v:shape style="position:absolute;left:2010;top:1872;width:0;height:960" coordorigin="2010,1872" coordsize="0,960" path="m2010,1872l2010,2832e" filled="f" stroked="t" strokeweight="1.25pt" strokecolor="#FDFDFD">
              <v:path arrowok="t"/>
            </v:shape>
            <v:shape style="position:absolute;left:1890;top:2232;width:240;height:240" coordorigin="1890,2232" coordsize="240,240" path="m2130,2352l2128,2375,2122,2396,2112,2416,2098,2433,2082,2447,2064,2459,2043,2467,2021,2471,2010,2472,1987,2470,1966,2463,1946,2453,1929,2440,1914,2424,1903,2406,1895,2385,1891,2363,1890,2352,1892,2329,1898,2308,1908,2288,1922,2271,1938,2256,1956,2245,1977,2237,1999,2232,2010,2232,2033,2234,2054,2240,2074,2250,2091,2263,2106,2279,2117,2298,2125,2318,2129,2341,2130,2352xe" filled="f" stroked="t" strokeweight="0.25pt" strokecolor="#363435">
              <v:path arrowok="t"/>
            </v:shape>
            <v:shape style="position:absolute;left:1770;top:2352;width:480;height:0" coordorigin="1770,2352" coordsize="480,0" path="m1770,2352l2250,2352e" filled="f" stroked="t" strokeweight="0.25pt" strokecolor="#363435">
              <v:path arrowok="t"/>
            </v:shape>
            <v:shape style="position:absolute;left:2010;top:1872;width:0;height:960" coordorigin="2010,1872" coordsize="0,960" path="m2010,1872l2010,2832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92.9642pt;width:25.25pt;height:49.25pt;mso-position-horizontal-relative:page;mso-position-vertical-relative:paragraph;z-index:-1900" coordorigin="13578,1859" coordsize="505,985">
            <v:shape style="position:absolute;left:13710;top:2232;width:240;height:240" coordorigin="13710,2232" coordsize="240,240" path="m13950,2352l13948,2375,13942,2396,13932,2416,13918,2433,13902,2447,13884,2459,13863,2467,13841,2471,13830,2472,13807,2470,13786,2463,13766,2453,13749,2440,13734,2424,13723,2406,13715,2385,13711,2363,13710,2352,13712,2329,13718,2308,13728,2288,13742,2271,13758,2256,13776,2245,13797,2237,13819,2232,13830,2232,13853,2234,13874,2240,13894,2250,13911,2263,13926,2279,13937,2298,13945,2318,13949,2341,13950,2352xe" filled="f" stroked="t" strokeweight="1.25pt" strokecolor="#FDFDFD">
              <v:path arrowok="t"/>
            </v:shape>
            <v:shape style="position:absolute;left:13590;top:2352;width:480;height:0" coordorigin="13590,2352" coordsize="480,0" path="m13590,2352l14070,2352e" filled="f" stroked="t" strokeweight="1.25pt" strokecolor="#FDFDFD">
              <v:path arrowok="t"/>
            </v:shape>
            <v:shape style="position:absolute;left:13830;top:1872;width:0;height:960" coordorigin="13830,1872" coordsize="0,960" path="m13830,1872l13830,2832e" filled="f" stroked="t" strokeweight="1.25pt" strokecolor="#FDFDFD">
              <v:path arrowok="t"/>
            </v:shape>
            <v:shape style="position:absolute;left:13710;top:2232;width:240;height:240" coordorigin="13710,2232" coordsize="240,240" path="m13950,2352l13948,2375,13942,2396,13932,2416,13918,2433,13902,2447,13884,2459,13863,2467,13841,2471,13830,2472,13807,2470,13786,2463,13766,2453,13749,2440,13734,2424,13723,2406,13715,2385,13711,2363,13710,2352,13712,2329,13718,2308,13728,2288,13742,2271,13758,2256,13776,2245,13797,2237,13819,2232,13830,2232,13853,2234,13874,2240,13894,2250,13911,2263,13926,2279,13937,2298,13945,2318,13949,2341,13950,2352xe" filled="f" stroked="t" strokeweight="0.25pt" strokecolor="#363435">
              <v:path arrowok="t"/>
            </v:shape>
            <v:shape style="position:absolute;left:13590;top:2352;width:480;height:0" coordorigin="13590,2352" coordsize="480,0" path="m13590,2352l14070,2352e" filled="f" stroked="t" strokeweight="0.25pt" strokecolor="#363435">
              <v:path arrowok="t"/>
            </v:shape>
            <v:shape style="position:absolute;left:13830;top:1872;width:0;height:960" coordorigin="13830,1872" coordsize="0,960" path="m13830,1872l13830,2832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Cypher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School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established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Bletchley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Britain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goa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breakin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Germa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communicat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their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U-boats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North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Atlantic.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using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Enigma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machines,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relatively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simpl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encrypte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message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shiftin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character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alphabet.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However,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exhaustively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evaluate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text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shifted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arbitrary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amounts.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Although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algorithm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known,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manual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often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information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name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Colossu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(se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Figur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1.2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designe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Newma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custo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buil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purpose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While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general-purpose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processor,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Colossus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fast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sophisticated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Enigma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Sadly,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due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security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concerns,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destroye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ended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However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daw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ubiquitous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breaking,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general-purpose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available.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190" w:right="5621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1.2.3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The</w:t>
      </w:r>
      <w:r>
        <w:rPr>
          <w:rFonts w:cs="Book Antiqua" w:hAnsi="Book Antiqua" w:eastAsia="Book Antiqua" w:ascii="Book Antiqua"/>
          <w:b/>
          <w:color w:val="363435"/>
          <w:spacing w:val="-12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von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Neumann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1"/>
          <w:sz w:val="22"/>
          <w:szCs w:val="22"/>
        </w:rPr>
        <w:t>Architecture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6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contemporar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achievement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demonstrate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abilit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special-purpos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specifi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problems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However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creativit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Joh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Neuman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ushere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curren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general-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purpos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whic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flexibl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enoug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780"/>
      </w:pPr>
      <w:r>
        <w:pict>
          <v:shape type="#_x0000_t75" style="width:168.072pt;height:111.19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center"/>
        <w:spacing w:before="69"/>
        <w:ind w:left="4747" w:right="6212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65.6151pt;width:1.25pt;height:25.25pt;mso-position-horizontal-relative:page;mso-position-vertical-relative:paragraph;z-index:-1902" coordorigin="7908,1312" coordsize="25,505">
            <v:shape style="position:absolute;left:7920;top:1325;width:0;height:480" coordorigin="7920,1325" coordsize="0,480" path="m7920,1325l7920,1805e" filled="f" stroked="t" strokeweight="1.25pt" strokecolor="#FDFDFD">
              <v:path arrowok="t"/>
            </v:shape>
            <v:shape style="position:absolute;left:7920;top:1325;width:0;height:480" coordorigin="7920,1325" coordsize="0,480" path="m7920,1325l7920,1805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1.2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2"/>
          <w:sz w:val="18"/>
          <w:szCs w:val="18"/>
        </w:rPr>
        <w:t>Colossus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93" coordorigin="1757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92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91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90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89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85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84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83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5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spacing w:before="28" w:lineRule="exact" w:line="220"/>
        <w:ind w:left="391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Computing</w:t>
      </w:r>
      <w:r>
        <w:rPr>
          <w:rFonts w:cs="Gill Sans MT" w:hAnsi="Gill Sans MT" w:eastAsia="Gill Sans MT" w:ascii="Gill Sans MT"/>
          <w:color w:val="363435"/>
          <w:spacing w:val="5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Systems</w:t>
      </w:r>
      <w:r>
        <w:rPr>
          <w:rFonts w:cs="Gill Sans MT" w:hAnsi="Gill Sans MT" w:eastAsia="Gill Sans MT" w:ascii="Gill Sans MT"/>
          <w:color w:val="363435"/>
          <w:spacing w:val="26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Today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17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5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  <w:sectPr>
          <w:pgMar w:header="0" w:footer="5483" w:top="2340" w:bottom="280" w:left="1640" w:right="1640"/>
          <w:pgSz w:w="15840" w:h="2448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45" w:lineRule="exact" w:line="180"/>
        <w:ind w:left="5946" w:firstLine="31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I/O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Bus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4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CPU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               </w:t>
      </w:r>
      <w:r>
        <w:rPr>
          <w:rFonts w:cs="Arial" w:hAnsi="Arial" w:eastAsia="Arial" w:ascii="Arial"/>
          <w:color w:val="363435"/>
          <w:spacing w:val="2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2"/>
          <w:sz w:val="16"/>
          <w:szCs w:val="16"/>
        </w:rPr>
        <w:t>Memory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1268"/>
        <w:sectPr>
          <w:type w:val="continuous"/>
          <w:pgSz w:w="15840" w:h="24480"/>
          <w:pgMar w:top="2340" w:bottom="280" w:left="1640" w:right="1640"/>
          <w:cols w:num="2" w:equalWidth="off">
            <w:col w:w="6250" w:space="1009"/>
            <w:col w:w="5301"/>
          </w:cols>
        </w:sectPr>
      </w:pPr>
      <w:r>
        <w:pict>
          <v:group style="position:absolute;margin-left:373.313pt;margin-top:-11.7977pt;width:145.743pt;height:44.929pt;mso-position-horizontal-relative:page;mso-position-vertical-relative:paragraph;z-index:-1896" coordorigin="7466,-236" coordsize="2915,899">
            <v:shape style="position:absolute;left:9511;top:373;width:860;height:280" coordorigin="9511,373" coordsize="860,280" path="m9511,373l9511,653,10371,653,10371,373,9511,373xe" filled="t" fillcolor="#E5E6E7" stroked="f">
              <v:path arrowok="t"/>
              <v:fill/>
            </v:shape>
            <v:shape style="position:absolute;left:9511;top:373;width:860;height:280" coordorigin="9511,373" coordsize="860,280" path="m9511,373l10371,373,10371,653,9511,653,9511,373xe" filled="f" stroked="t" strokeweight="0.5pt" strokecolor="#363435">
              <v:path arrowok="t"/>
            </v:shape>
            <v:shape style="position:absolute;left:9431;top:-102;width:502;height:367" coordorigin="9431,-102" coordsize="502,367" path="m9431,-102l9932,-102,9932,265e" filled="f" stroked="t" strokeweight="0.5pt" strokecolor="#363435">
              <v:path arrowok="t"/>
            </v:shape>
            <v:shape style="position:absolute;left:9882;top:229;width:102;height:124" coordorigin="9882,229" coordsize="102,124" path="m9932,353l9983,229,9932,258,9882,229,9932,353xe" filled="t" fillcolor="#363435" stroked="f">
              <v:path arrowok="t"/>
              <v:fill/>
            </v:shape>
            <v:shape style="position:absolute;left:7471;top:373;width:1138;height:280" coordorigin="7471,373" coordsize="1138,280" path="m7471,373l7471,653,8609,653,8609,373,7471,373xe" filled="t" fillcolor="#E5E6E7" stroked="f">
              <v:path arrowok="t"/>
              <v:fill/>
            </v:shape>
            <v:shape style="position:absolute;left:7471;top:373;width:1138;height:280" coordorigin="7471,373" coordsize="1138,280" path="m7471,373l8609,373,8609,653,7471,653,7471,373xe" filled="f" stroked="t" strokeweight="0.5pt" strokecolor="#363435">
              <v:path arrowok="t"/>
            </v:shape>
            <v:shape style="position:absolute;left:7969;top:-102;width:698;height:367" coordorigin="7969,-102" coordsize="698,367" path="m8667,-102l7969,-102,7969,265e" filled="f" stroked="t" strokeweight="0.5pt" strokecolor="#363435">
              <v:path arrowok="t"/>
            </v:shape>
            <v:shape style="position:absolute;left:7918;top:229;width:102;height:124" coordorigin="7918,229" coordsize="102,124" path="m7969,353l8020,229,7969,258,7918,229,7969,353xe" filled="t" fillcolor="#363435" stroked="f">
              <v:path arrowok="t"/>
              <v:fill/>
            </v:shape>
            <v:shape style="position:absolute;left:8776;top:-231;width:546;height:280" coordorigin="8776,-231" coordsize="546,280" path="m8776,-231l8776,49,9322,49,9322,-231,8776,-231xe" filled="t" fillcolor="#E5E6E7" stroked="f">
              <v:path arrowok="t"/>
              <v:fill/>
            </v:shape>
            <v:shape style="position:absolute;left:8776;top:-231;width:546;height:280" coordorigin="8776,-231" coordsize="546,280" path="m8776,-231l9322,-231,9322,49,8776,49,8776,-231xe" filled="f" stroked="t" strokeweight="0.5pt" strokecolor="#363435">
              <v:path arrowok="t"/>
            </v:shape>
            <v:shape style="position:absolute;left:8631;top:-152;width:124;height:102" coordorigin="8631,-152" coordsize="124,102" path="m8755,-102l8631,-152,8661,-102,8631,-51,8755,-102xe" filled="t" fillcolor="#363435" stroked="f">
              <v:path arrowok="t"/>
              <v:fill/>
            </v:shape>
            <v:shape style="position:absolute;left:9342;top:-152;width:124;height:102" coordorigin="9342,-152" coordsize="124,102" path="m9342,-102l9467,-51,9437,-102,9467,-152,9342,-102xe" filled="t" fillcolor="#363435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Bus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/>
        <w:ind w:left="5915" w:right="3936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Input/Output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                        </w:t>
      </w:r>
      <w:r>
        <w:rPr>
          <w:rFonts w:cs="Arial" w:hAnsi="Arial" w:eastAsia="Arial" w:ascii="Arial"/>
          <w:color w:val="363435"/>
          <w:spacing w:val="3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Memory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center"/>
        <w:spacing w:lineRule="exact" w:line="200"/>
        <w:ind w:left="5793" w:right="3830"/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von</w:t>
      </w:r>
      <w:r>
        <w:rPr>
          <w:rFonts w:cs="Book Antiqua" w:hAnsi="Book Antiqua" w:eastAsia="Book Antiqua" w:ascii="Book Antiqua"/>
          <w:i/>
          <w:color w:val="363435"/>
          <w:spacing w:val="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Neumann</w:t>
      </w:r>
      <w:r>
        <w:rPr>
          <w:rFonts w:cs="Book Antiqua" w:hAnsi="Book Antiqua" w:eastAsia="Book Antiqua" w:ascii="Book Antiqua"/>
          <w:i/>
          <w:color w:val="363435"/>
          <w:spacing w:val="7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1"/>
          <w:sz w:val="18"/>
          <w:szCs w:val="18"/>
        </w:rPr>
        <w:t>architecture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27" w:lineRule="auto" w:line="246"/>
        <w:ind w:left="3910" w:right="1648"/>
      </w:pP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astonishin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arra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differen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problems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Neuman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architectur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separate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Centra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Processin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Uni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(CPU)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Input/Outpu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(I/O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(see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1.3).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52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Together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binary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encoding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storing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numerical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values,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genesis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general-purpose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know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today.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Although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implementation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component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improved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beyond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recognition,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fundamental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architecture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remains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unchanged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today.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6"/>
          <w:szCs w:val="26"/>
        </w:rPr>
        <w:jc w:val="center"/>
        <w:ind w:left="4371" w:right="4456"/>
      </w:pPr>
      <w:r>
        <w:pict>
          <v:group style="position:absolute;margin-left:274.294pt;margin-top:0.180418pt;width:351.456pt;height:17.925pt;mso-position-horizontal-relative:page;mso-position-vertical-relative:paragraph;z-index:-1894" coordorigin="5486,4" coordsize="7029,359">
            <v:shape type="#_x0000_t75" style="position:absolute;left:5490;top:4;width:420;height:359">
              <v:imagedata o:title="" r:id="rId11"/>
            </v:shape>
            <v:shape style="position:absolute;left:5491;top:356;width:7019;height:0" coordorigin="5491,356" coordsize="7019,0" path="m5491,356l12510,356e" filled="f" stroked="t" strokeweight="0.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19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Computing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Systems</w:t>
      </w:r>
      <w:r>
        <w:rPr>
          <w:rFonts w:cs="Book Antiqua" w:hAnsi="Book Antiqua" w:eastAsia="Book Antiqua" w:ascii="Book Antiqua"/>
          <w:b/>
          <w:color w:val="363435"/>
          <w:spacing w:val="-2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6"/>
          <w:sz w:val="26"/>
          <w:szCs w:val="26"/>
        </w:rPr>
        <w:t>Today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5"/>
      </w:pPr>
      <w:r>
        <w:pict>
          <v:group style="position:absolute;margin-left:87.875pt;margin-top:31.9471pt;width:25.25pt;height:49.25pt;mso-position-horizontal-relative:page;mso-position-vertical-relative:paragraph;z-index:-1887" coordorigin="1758,639" coordsize="505,985">
            <v:shape style="position:absolute;left:1890;top:1011;width:240;height:240" coordorigin="1890,1011" coordsize="240,240" path="m2130,1131l2128,1154,2122,1176,2112,1195,2098,1212,2082,1227,2064,1239,2043,1247,2021,1251,2010,1251,1987,1249,1966,1243,1946,1233,1929,1220,1914,1204,1903,1185,1895,1165,1891,1143,1890,1131,1892,1109,1898,1087,1908,1068,1922,1050,1938,1036,1956,1024,1977,1016,1999,1012,2010,1011,2033,1014,2054,1020,2074,1030,2091,1043,2106,1059,2117,1077,2125,1098,2129,1120,2130,1131xe" filled="f" stroked="t" strokeweight="1.25pt" strokecolor="#FDFDFD">
              <v:path arrowok="t"/>
            </v:shape>
            <v:shape style="position:absolute;left:1770;top:1131;width:480;height:0" coordorigin="1770,1131" coordsize="480,0" path="m1770,1131l2250,1131e" filled="f" stroked="t" strokeweight="1.25pt" strokecolor="#FDFDFD">
              <v:path arrowok="t"/>
            </v:shape>
            <v:shape style="position:absolute;left:2010;top:651;width:0;height:960" coordorigin="2010,651" coordsize="0,960" path="m2010,651l2010,1611e" filled="f" stroked="t" strokeweight="1.25pt" strokecolor="#FDFDFD">
              <v:path arrowok="t"/>
            </v:shape>
            <v:shape style="position:absolute;left:1890;top:1011;width:240;height:240" coordorigin="1890,1011" coordsize="240,240" path="m2130,1131l2128,1154,2122,1176,2112,1195,2098,1212,2082,1227,2064,1239,2043,1247,2021,1251,2010,1251,1987,1249,1966,1243,1946,1233,1929,1220,1914,1204,1903,1185,1895,1165,1891,1143,1890,1131,1892,1109,1898,1087,1908,1068,1922,1050,1938,1036,1956,1024,1977,1016,1999,1012,2010,1011,2033,1014,2054,1020,2074,1030,2091,1043,2106,1059,2117,1077,2125,1098,2129,1120,2130,1131xe" filled="f" stroked="t" strokeweight="0.25pt" strokecolor="#363435">
              <v:path arrowok="t"/>
            </v:shape>
            <v:shape style="position:absolute;left:1770;top:1131;width:480;height:0" coordorigin="1770,1131" coordsize="480,0" path="m1770,1131l2250,1131e" filled="f" stroked="t" strokeweight="0.25pt" strokecolor="#363435">
              <v:path arrowok="t"/>
            </v:shape>
            <v:shape style="position:absolute;left:2010;top:651;width:0;height:960" coordorigin="2010,651" coordsize="0,960" path="m2010,651l2010,16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1.9471pt;width:25.25pt;height:49.25pt;mso-position-horizontal-relative:page;mso-position-vertical-relative:paragraph;z-index:-1886" coordorigin="13578,639" coordsize="505,985">
            <v:shape style="position:absolute;left:13710;top:1011;width:240;height:240" coordorigin="13710,1011" coordsize="240,240" path="m13950,1131l13948,1154,13942,1176,13932,1195,13918,1212,13902,1227,13884,1239,13863,1247,13841,1251,13830,1251,13807,1249,13786,1243,13766,1233,13749,1220,13734,1204,13723,1185,13715,1165,13711,1143,13710,1131,13712,1109,13718,1087,13728,1068,13742,1050,13758,1036,13776,1024,13797,1016,13819,1012,13830,1011,13853,1014,13874,1020,13894,1030,13911,1043,13926,1059,13937,1077,13945,1098,13949,1120,13950,1131xe" filled="f" stroked="t" strokeweight="1.25pt" strokecolor="#FDFDFD">
              <v:path arrowok="t"/>
            </v:shape>
            <v:shape style="position:absolute;left:13590;top:1131;width:480;height:0" coordorigin="13590,1131" coordsize="480,0" path="m13590,1131l14070,1131e" filled="f" stroked="t" strokeweight="1.25pt" strokecolor="#FDFDFD">
              <v:path arrowok="t"/>
            </v:shape>
            <v:shape style="position:absolute;left:13830;top:651;width:0;height:960" coordorigin="13830,651" coordsize="0,960" path="m13830,651l13830,1611e" filled="f" stroked="t" strokeweight="1.25pt" strokecolor="#FDFDFD">
              <v:path arrowok="t"/>
            </v:shape>
            <v:shape style="position:absolute;left:13710;top:1011;width:240;height:240" coordorigin="13710,1011" coordsize="240,240" path="m13950,1131l13948,1154,13942,1176,13932,1195,13918,1212,13902,1227,13884,1239,13863,1247,13841,1251,13830,1251,13807,1249,13786,1243,13766,1233,13749,1220,13734,1204,13723,1185,13715,1165,13711,1143,13710,1131,13712,1109,13718,1087,13728,1068,13742,1050,13758,1036,13776,1024,13797,1016,13819,1012,13830,1011,13853,1014,13874,1020,13894,1030,13911,1043,13926,1059,13937,1077,13945,1098,13949,1120,13950,1131xe" filled="f" stroked="t" strokeweight="0.25pt" strokecolor="#363435">
              <v:path arrowok="t"/>
            </v:shape>
            <v:shape style="position:absolute;left:13590;top:1131;width:480;height:0" coordorigin="13590,1131" coordsize="480,0" path="m13590,1131l14070,1131e" filled="f" stroked="t" strokeweight="0.25pt" strokecolor="#363435">
              <v:path arrowok="t"/>
            </v:shape>
            <v:shape style="position:absolute;left:13830;top:651;width:0;height:960" coordorigin="13830,651" coordsize="0,960" path="m13830,651l13830,161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Today’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systems—th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combinatio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hardwar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collectively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problems—retain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characteristics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inventions: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humanly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possible,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quickly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enoug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result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useful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basicall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follo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von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Neuman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architecture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8"/>
          <w:w w:val="100"/>
          <w:sz w:val="21"/>
          <w:szCs w:val="21"/>
        </w:rPr>
        <w:t>hardwar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refer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physical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equipment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keyboard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monitor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disk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printer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5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refer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describ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wan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910" w:right="6001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1.3.1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Computer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Hardware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52"/>
      </w:pP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simila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interna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organization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show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Figur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1.4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closel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vo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Neuman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architecture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separate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parts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Contro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Unit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whic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manage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modules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Arithmeti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Logi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Uni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(ALU)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arithmeti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logica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operation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software.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  <w:sectPr>
          <w:type w:val="continuous"/>
          <w:pgSz w:w="15840" w:h="24480"/>
          <w:pgMar w:top="2340" w:bottom="280" w:left="1640" w:right="16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8"/>
        <w:ind w:right="22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Internal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6" w:lineRule="exact" w:line="18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Memory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External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6" w:lineRule="exact" w:line="180"/>
        <w:ind w:left="5"/>
        <w:sectPr>
          <w:type w:val="continuous"/>
          <w:pgSz w:w="15840" w:h="24480"/>
          <w:pgMar w:top="2340" w:bottom="280" w:left="1640" w:right="1640"/>
          <w:cols w:num="2" w:equalWidth="off">
            <w:col w:w="7080" w:space="517"/>
            <w:col w:w="4963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Memory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6868" w:right="4783"/>
      </w:pPr>
      <w:r>
        <w:pict>
          <v:group style="position:absolute;margin-left:356.375pt;margin-top:-55.2806pt;width:190.229pt;height:118.755pt;mso-position-horizontal-relative:page;mso-position-vertical-relative:paragraph;z-index:-1895" coordorigin="7128,-1106" coordsize="3805,2375">
            <v:shape style="position:absolute;left:9092;top:-1101;width:872;height:560" coordorigin="9092,-1101" coordsize="872,560" path="m9092,-1101l9092,-541,9964,-541,9964,-1101,9092,-1101xe" filled="t" fillcolor="#E5E6E7" stroked="f">
              <v:path arrowok="t"/>
              <v:fill/>
            </v:shape>
            <v:shape style="position:absolute;left:9092;top:-1101;width:872;height:560" coordorigin="9092,-1101" coordsize="872,560" path="m9092,-1101l9964,-1101,9964,-541,9092,-541,9092,-1101xe" filled="f" stroked="t" strokeweight="0.5pt" strokecolor="#363435">
              <v:path arrowok="t"/>
            </v:shape>
            <v:shape style="position:absolute;left:9509;top:-435;width:0;height:178" coordorigin="9509,-435" coordsize="0,178" path="m9509,-257l9509,-435e" filled="f" stroked="t" strokeweight="0.5pt" strokecolor="#363435">
              <v:path arrowok="t"/>
            </v:shape>
            <v:shape style="position:absolute;left:9458;top:-524;width:102;height:124" coordorigin="9458,-524" coordsize="102,124" path="m9509,-524l9458,-399,9509,-429,9560,-399,9509,-524xe" filled="t" fillcolor="#363435" stroked="f">
              <v:path arrowok="t"/>
              <v:fill/>
            </v:shape>
            <v:shape style="position:absolute;left:8012;top:-1101;width:848;height:560" coordorigin="8012,-1101" coordsize="848,560" path="m8012,-1101l8012,-541,8860,-541,8860,-1101,8012,-1101xe" filled="t" fillcolor="#E5E6E7" stroked="f">
              <v:path arrowok="t"/>
              <v:fill/>
            </v:shape>
            <v:shape style="position:absolute;left:8012;top:-1101;width:848;height:560" coordorigin="8012,-1101" coordsize="848,560" path="m8012,-1101l8860,-1101,8860,-541,8012,-541,8012,-1101xe" filled="f" stroked="t" strokeweight="0.5pt" strokecolor="#363435">
              <v:path arrowok="t"/>
            </v:shape>
            <v:shape style="position:absolute;left:8416;top:-435;width:0;height:178" coordorigin="8416,-435" coordsize="0,178" path="m8416,-257l8416,-435e" filled="f" stroked="t" strokeweight="0.5pt" strokecolor="#363435">
              <v:path arrowok="t"/>
            </v:shape>
            <v:shape style="position:absolute;left:8365;top:-524;width:102;height:124" coordorigin="8365,-524" coordsize="102,124" path="m8416,-524l8365,-399,8416,-429,8466,-399,8416,-524xe" filled="t" fillcolor="#363435" stroked="f">
              <v:path arrowok="t"/>
              <v:fill/>
            </v:shape>
            <v:shape style="position:absolute;left:8168;top:-140;width:1611;height:1405" coordorigin="8168,-140" coordsize="1611,1405" path="m8168,-140l8168,1264,9778,1264,9778,-140,8168,-140xe" filled="t" fillcolor="#D1D2D4" stroked="f">
              <v:path arrowok="t"/>
              <v:fill/>
            </v:shape>
            <v:shape style="position:absolute;left:8168;top:-140;width:1611;height:1405" coordorigin="8168,-140" coordsize="1611,1405" path="m8168,-140l9778,-140,9778,1264,8168,1264,8168,-140xe" filled="f" stroked="t" strokeweight="0.5pt" strokecolor="#363435">
              <v:path arrowok="t"/>
            </v:shape>
            <v:shape style="position:absolute;left:8305;top:417;width:1336;height:560" coordorigin="8305,417" coordsize="1336,560" path="m8305,417l8305,977,9641,977,9641,417,8305,417xe" filled="t" fillcolor="#E5E6E7" stroked="f">
              <v:path arrowok="t"/>
              <v:fill/>
            </v:shape>
            <v:shape style="position:absolute;left:8305;top:417;width:1336;height:560" coordorigin="8305,417" coordsize="1336,560" path="m8305,417l9641,417,9641,977,8305,977,8305,417xe" filled="f" stroked="t" strokeweight="0.5pt" strokecolor="#363435">
              <v:path arrowok="t"/>
            </v:shape>
            <v:shape style="position:absolute;left:8434;top:-3;width:1038;height:280" coordorigin="8434,-3" coordsize="1038,280" path="m8434,-3l8434,277,9472,277,9472,-3,8434,-3xe" filled="t" fillcolor="#E5E6E7" stroked="f">
              <v:path arrowok="t"/>
              <v:fill/>
            </v:shape>
            <v:shape style="position:absolute;left:8434;top:-3;width:1038;height:280" coordorigin="8434,-3" coordsize="1038,280" path="m8434,-3l9472,-3,9472,277,8434,277,8434,-3xe" filled="f" stroked="t" strokeweight="0.5pt" strokecolor="#363435">
              <v:path arrowok="t"/>
            </v:shape>
            <v:shape style="position:absolute;left:8365;top:-293;width:102;height:124" coordorigin="8365,-293" coordsize="102,124" path="m8416,-169l8466,-293,8416,-264,8365,-293,8416,-169xe" filled="t" fillcolor="#363435" stroked="f">
              <v:path arrowok="t"/>
              <v:fill/>
            </v:shape>
            <v:shape style="position:absolute;left:9458;top:-293;width:102;height:124" coordorigin="9458,-293" coordsize="102,124" path="m9509,-169l9560,-293,9509,-264,9458,-293,9509,-169xe" filled="t" fillcolor="#363435" stroked="f">
              <v:path arrowok="t"/>
              <v:fill/>
            </v:shape>
            <v:shape style="position:absolute;left:9888;top:704;width:178;height:0" coordorigin="9888,704" coordsize="178,0" path="m10066,704l9888,704e" filled="f" stroked="t" strokeweight="0.5pt" strokecolor="#363435">
              <v:path arrowok="t"/>
            </v:shape>
            <v:shape style="position:absolute;left:9800;top:653;width:124;height:102" coordorigin="9800,653" coordsize="124,102" path="m9800,704l9924,755,9895,704,9924,653,9800,704xe" filled="t" fillcolor="#363435" stroked="f">
              <v:path arrowok="t"/>
              <v:fill/>
            </v:shape>
            <v:shape style="position:absolute;left:10185;top:561;width:742;height:280" coordorigin="10185,561" coordsize="742,280" path="m10185,561l10185,841,10927,841,10927,561,10185,561xe" filled="t" fillcolor="#E5E6E7" stroked="f">
              <v:path arrowok="t"/>
              <v:fill/>
            </v:shape>
            <v:shape style="position:absolute;left:10185;top:561;width:742;height:280" coordorigin="10185,561" coordsize="742,280" path="m10185,561l10927,561,10927,841,10185,841,10185,561xe" filled="f" stroked="t" strokeweight="0.5pt" strokecolor="#363435">
              <v:path arrowok="t"/>
            </v:shape>
            <v:shape style="position:absolute;left:10030;top:653;width:124;height:102" coordorigin="10030,653" coordsize="124,102" path="m10155,704l10030,653,10060,704,10030,755,10155,704xe" filled="t" fillcolor="#363435" stroked="f">
              <v:path arrowok="t"/>
              <v:fill/>
            </v:shape>
            <v:shape style="position:absolute;left:7133;top:561;width:635;height:280" coordorigin="7133,561" coordsize="635,280" path="m7133,561l7133,841,7767,841,7767,561,7133,561xe" filled="t" fillcolor="#E5E6E7" stroked="f">
              <v:path arrowok="t"/>
              <v:fill/>
            </v:shape>
            <v:shape style="position:absolute;left:7133;top:561;width:635;height:280" coordorigin="7133,561" coordsize="635,280" path="m7133,561l7767,561,7767,841,7133,841,7133,561xe" filled="f" stroked="t" strokeweight="0.5pt" strokecolor="#363435">
              <v:path arrowok="t"/>
            </v:shape>
            <v:shape style="position:absolute;left:7881;top:704;width:178;height:0" coordorigin="7881,704" coordsize="178,0" path="m8059,704l7881,704e" filled="f" stroked="t" strokeweight="0.5pt" strokecolor="#363435">
              <v:path arrowok="t"/>
            </v:shape>
            <v:shape style="position:absolute;left:7792;top:653;width:124;height:102" coordorigin="7792,653" coordsize="124,102" path="m7792,704l7917,755,7887,704,7917,653,7792,704xe" filled="t" fillcolor="#363435" stroked="f">
              <v:path arrowok="t"/>
              <v:fill/>
            </v:shape>
            <v:shape style="position:absolute;left:8022;top:653;width:124;height:102" coordorigin="8022,653" coordsize="124,102" path="m8147,704l8022,653,8052,704,8022,755,8147,704xe" filled="t" fillcolor="#363435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Control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Unit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0" w:lineRule="exact" w:line="220"/>
        <w:sectPr>
          <w:type w:val="continuous"/>
          <w:pgSz w:w="15840" w:h="24480"/>
          <w:pgMar w:top="2340" w:bottom="280" w:left="1640" w:right="1640"/>
        </w:sectPr>
      </w:pPr>
      <w:r>
        <w:rPr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Input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  <w:ind w:left="76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Arithmetic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6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Logic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Unit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(ALU)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CPU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ectPr>
          <w:type w:val="continuous"/>
          <w:pgSz w:w="15840" w:h="24480"/>
          <w:pgMar w:top="2340" w:bottom="280" w:left="1640" w:right="1640"/>
          <w:cols w:num="3" w:equalWidth="off">
            <w:col w:w="5978" w:space="758"/>
            <w:col w:w="1336" w:space="593"/>
            <w:col w:w="3895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Output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ind w:left="5488"/>
        <w:sectPr>
          <w:type w:val="continuous"/>
          <w:pgSz w:w="15840" w:h="24480"/>
          <w:pgMar w:top="2340" w:bottom="280" w:left="1640" w:right="1640"/>
        </w:sectPr>
      </w:pPr>
      <w:r>
        <w:pict>
          <v:group style="position:absolute;margin-left:395.375pt;margin-top:62.4441pt;width:1.25pt;height:25.25pt;mso-position-horizontal-relative:page;mso-position-vertical-relative:paragraph;z-index:-1888" coordorigin="7908,1249" coordsize="25,505">
            <v:shape style="position:absolute;left:7920;top:1261;width:0;height:480" coordorigin="7920,1261" coordsize="0,480" path="m7920,1261l7920,1741e" filled="f" stroked="t" strokeweight="1.25pt" strokecolor="#FDFDFD">
              <v:path arrowok="t"/>
            </v:shape>
            <v:shape style="position:absolute;left:7920;top:1261;width:0;height:480" coordorigin="7920,1261" coordsize="0,480" path="m7920,1261l7920,174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1.4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Internal</w:t>
      </w:r>
      <w:r>
        <w:rPr>
          <w:rFonts w:cs="Book Antiqua" w:hAnsi="Book Antiqua" w:eastAsia="Book Antiqua" w:ascii="Book Antiqua"/>
          <w:i/>
          <w:color w:val="363435"/>
          <w:spacing w:val="6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organization</w:t>
      </w:r>
      <w:r>
        <w:rPr>
          <w:rFonts w:cs="Book Antiqua" w:hAnsi="Book Antiqua" w:eastAsia="Book Antiqua" w:ascii="Book Antiqua"/>
          <w:i/>
          <w:color w:val="363435"/>
          <w:spacing w:val="18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of</w:t>
      </w:r>
      <w:r>
        <w:rPr>
          <w:rFonts w:cs="Book Antiqua" w:hAnsi="Book Antiqua" w:eastAsia="Book Antiqua" w:ascii="Book Antiqua"/>
          <w:i/>
          <w:color w:val="363435"/>
          <w:spacing w:val="13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cs="Book Antiqua" w:hAnsi="Book Antiqua" w:eastAsia="Book Antiqua" w:ascii="Book Antiqua"/>
          <w:i/>
          <w:color w:val="363435"/>
          <w:spacing w:val="1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1"/>
          <w:sz w:val="18"/>
          <w:szCs w:val="18"/>
        </w:rPr>
        <w:t>computer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81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80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79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78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77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73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72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71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 w:lineRule="exact" w:line="220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6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5483" w:top="2340" w:bottom="280" w:left="1640" w:right="1640"/>
          <w:pgSz w:w="15840" w:h="244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5" w:lineRule="exact" w:line="180"/>
        <w:ind w:left="4822" w:right="-28" w:hanging="213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45" w:lineRule="exact" w:line="180"/>
        <w:ind w:left="104" w:right="108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s1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9" w:right="29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Arithmetic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60"/>
        <w:ind w:left="-32" w:right="-32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Logical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Unit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5" w:lineRule="exact" w:line="180"/>
        <w:ind w:left="213" w:right="-28" w:hanging="213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s2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44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Test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-34" w:right="3547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Unit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64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Instruction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60"/>
        <w:ind w:left="98" w:right="3658"/>
        <w:sectPr>
          <w:type w:val="continuous"/>
          <w:pgSz w:w="15840" w:h="24480"/>
          <w:pgMar w:top="2340" w:bottom="280" w:left="1640" w:right="1640"/>
          <w:cols w:num="5" w:equalWidth="off">
            <w:col w:w="5205" w:space="66"/>
            <w:col w:w="836" w:space="82"/>
            <w:col w:w="596" w:space="459"/>
            <w:col w:w="312" w:space="579"/>
            <w:col w:w="4425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Decoder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8" w:lineRule="exact" w:line="140"/>
        <w:sectPr>
          <w:type w:val="continuous"/>
          <w:pgSz w:w="15840" w:h="24480"/>
          <w:pgMar w:top="2340" w:bottom="280" w:left="1640" w:right="1640"/>
        </w:sectPr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67" w:lineRule="exact" w:line="180"/>
        <w:ind w:left="4810" w:right="-28" w:hanging="213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s3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67" w:lineRule="exact" w:line="180"/>
        <w:ind w:left="213" w:right="-28" w:hanging="213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s4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57" w:lineRule="exact" w:line="180"/>
        <w:ind w:left="213" w:right="-28" w:hanging="213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Instruction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71"/>
        <w:sectPr>
          <w:type w:val="continuous"/>
          <w:pgSz w:w="15840" w:h="24480"/>
          <w:pgMar w:top="2340" w:bottom="280" w:left="1640" w:right="1640"/>
          <w:cols w:num="4" w:equalWidth="off">
            <w:col w:w="5193" w:space="200"/>
            <w:col w:w="596" w:space="206"/>
            <w:col w:w="596" w:space="1397"/>
            <w:col w:w="4372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40" w:h="24480"/>
          <w:pgMar w:top="2340" w:bottom="280" w:left="1640" w:right="16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8"/>
        <w:ind w:right="4"/>
      </w:pPr>
      <w:r>
        <w:pict>
          <v:group style="position:absolute;margin-left:295.929pt;margin-top:-116.341pt;width:239.021pt;height:195.191pt;mso-position-horizontal-relative:page;mso-position-vertical-relative:paragraph;z-index:-1882" coordorigin="5919,-2327" coordsize="4780,3904">
            <v:shape style="position:absolute;left:8541;top:-1263;width:240;height:0" coordorigin="8541,-1263" coordsize="240,0" path="m8541,-1263l8781,-1263e" filled="f" stroked="t" strokeweight="0.5pt" strokecolor="#363435">
              <v:path arrowok="t"/>
            </v:shape>
            <v:shape style="position:absolute;left:8781;top:-1410;width:533;height:280" coordorigin="8781,-1410" coordsize="533,280" path="m8781,-1410l8781,-1130,9313,-1130,9313,-1410,8781,-1410xe" filled="t" fillcolor="#E5E6E7" stroked="f">
              <v:path arrowok="t"/>
              <v:fill/>
            </v:shape>
            <v:shape style="position:absolute;left:8781;top:-1410;width:533;height:280" coordorigin="8781,-1410" coordsize="533,280" path="m8781,-1410l9313,-1410,9313,-1130,8781,-1130,8781,-1410xe" filled="f" stroked="t" strokeweight="0.5pt" strokecolor="#363435">
              <v:path arrowok="t"/>
            </v:shape>
            <v:shape style="position:absolute;left:6141;top:-1560;width:2400;height:560" coordorigin="6141,-1560" coordsize="2400,560" path="m8541,-1000l8541,-1560,6141,-1560,6141,-1000,8541,-1000xe" filled="t" fillcolor="#D1D2D4" stroked="f">
              <v:path arrowok="t"/>
              <v:fill/>
            </v:shape>
            <v:shape style="position:absolute;left:6141;top:-1560;width:2400;height:560" coordorigin="6141,-1560" coordsize="2400,560" path="m8541,-1000l6141,-1000,6141,-1560,8541,-1560,8541,-1000xe" filled="f" stroked="t" strokeweight="0.5pt" strokecolor="#363435">
              <v:path arrowok="t"/>
            </v:shape>
            <v:shape style="position:absolute;left:8141;top:-2322;width:0;height:312" coordorigin="8141,-2322" coordsize="0,312" path="m8141,-2010l8141,-2322e" filled="t" fillcolor="#E5E6E7" stroked="f">
              <v:path arrowok="t"/>
              <v:fill/>
            </v:shape>
            <v:shape style="position:absolute;left:8141;top:-2322;width:0;height:208" coordorigin="8141,-2322" coordsize="0,208" path="m8141,-2322l8141,-2114e" filled="f" stroked="t" strokeweight="0.5pt" strokecolor="#363435">
              <v:path arrowok="t"/>
            </v:shape>
            <v:shape style="position:absolute;left:7330;top:-2322;width:0;height:312" coordorigin="7330,-2322" coordsize="0,312" path="m7330,-2010l7330,-2322e" filled="t" fillcolor="#E5E6E7" stroked="f">
              <v:path arrowok="t"/>
              <v:fill/>
            </v:shape>
            <v:shape style="position:absolute;left:7330;top:-2322;width:0;height:208" coordorigin="7330,-2322" coordsize="0,208" path="m7330,-2322l7330,-2114e" filled="f" stroked="t" strokeweight="0.5pt" strokecolor="#363435">
              <v:path arrowok="t"/>
            </v:shape>
            <v:shape style="position:absolute;left:6530;top:-2322;width:0;height:312" coordorigin="6530,-2322" coordsize="0,312" path="m6530,-2010l6530,-2322e" filled="t" fillcolor="#E5E6E7" stroked="f">
              <v:path arrowok="t"/>
              <v:fill/>
            </v:shape>
            <v:shape style="position:absolute;left:6530;top:-2322;width:0;height:208" coordorigin="6530,-2322" coordsize="0,208" path="m6530,-2322l6530,-2114e" filled="f" stroked="t" strokeweight="0.5pt" strokecolor="#363435">
              <v:path arrowok="t"/>
            </v:shape>
            <v:shape style="position:absolute;left:6141;top:-2114;width:2400;height:560" coordorigin="6141,-2114" coordsize="2400,560" path="m6141,-2114l6141,-1554,8541,-1554,8541,-2114,6141,-2114xe" filled="t" fillcolor="#E5E6E7" stroked="f">
              <v:path arrowok="t"/>
              <v:fill/>
            </v:shape>
            <v:shape style="position:absolute;left:6141;top:-2114;width:2400;height:560" coordorigin="6141,-2114" coordsize="2400,560" path="m6141,-2114l8541,-2114,8541,-1554,6141,-1554,6141,-2114xe" filled="f" stroked="t" strokeweight="0.5pt" strokecolor="#363435">
              <v:path arrowok="t"/>
            </v:shape>
            <v:shape style="position:absolute;left:6930;top:-2114;width:0;height:560" coordorigin="6930,-2114" coordsize="0,560" path="m6930,-2114l6930,-1554e" filled="f" stroked="t" strokeweight="0.1pt" strokecolor="#E5E6E7">
              <v:path arrowok="t"/>
            </v:shape>
            <v:shape style="position:absolute;left:6930;top:-2114;width:0;height:560" coordorigin="6930,-2114" coordsize="0,560" path="m6930,-1554l6930,-2114e" filled="f" stroked="t" strokeweight="0.5pt" strokecolor="#363435">
              <v:path arrowok="t"/>
            </v:shape>
            <v:shape style="position:absolute;left:7730;top:-2114;width:0;height:560" coordorigin="7730,-2114" coordsize="0,560" path="m7730,-2114l7730,-1554e" filled="f" stroked="t" strokeweight="0.1pt" strokecolor="#E5E6E7">
              <v:path arrowok="t"/>
            </v:shape>
            <v:shape style="position:absolute;left:7730;top:-2114;width:0;height:560" coordorigin="7730,-2114" coordsize="0,560" path="m7730,-1554l7730,-2114e" filled="f" stroked="t" strokeweight="0.5pt" strokecolor="#363435">
              <v:path arrowok="t"/>
            </v:shape>
            <v:shape style="position:absolute;left:8141;top:-579;width:0;height:348" coordorigin="8141,-579" coordsize="0,348" path="m8141,-231l8141,-579e" filled="t" fillcolor="#E5E6E7" stroked="f">
              <v:path arrowok="t"/>
              <v:fill/>
            </v:shape>
            <v:shape style="position:absolute;left:8141;top:-448;width:0;height:217" coordorigin="8141,-448" coordsize="0,217" path="m8141,-448l8141,-231e" filled="f" stroked="t" strokeweight="0.5pt" strokecolor="#363435">
              <v:path arrowok="t"/>
            </v:shape>
            <v:shape style="position:absolute;left:7330;top:-448;width:0;height:1344" coordorigin="7330,-448" coordsize="0,1344" path="m7330,-448l7330,896e" filled="f" stroked="t" strokeweight="0.1pt" strokecolor="#E5E6E7">
              <v:path arrowok="t"/>
            </v:shape>
            <v:shape style="position:absolute;left:7330;top:-448;width:0;height:1344" coordorigin="7330,-448" coordsize="0,1344" path="m7330,-448l7330,896e" filled="f" stroked="t" strokeweight="0.5pt" strokecolor="#363435">
              <v:path arrowok="t"/>
            </v:shape>
            <v:shape style="position:absolute;left:6530;top:-579;width:0;height:348" coordorigin="6530,-579" coordsize="0,348" path="m6530,-231l6530,-579e" filled="t" fillcolor="#E5E6E7" stroked="f">
              <v:path arrowok="t"/>
              <v:fill/>
            </v:shape>
            <v:shape style="position:absolute;left:6530;top:-448;width:0;height:217" coordorigin="6530,-448" coordsize="0,217" path="m6530,-448l6530,-231e" filled="f" stroked="t" strokeweight="0.5pt" strokecolor="#363435">
              <v:path arrowok="t"/>
            </v:shape>
            <v:shape style="position:absolute;left:6141;top:-1008;width:2400;height:560" coordorigin="6141,-1008" coordsize="2400,560" path="m6141,-1008l6141,-448,8541,-448,8541,-1008,6141,-1008xe" filled="t" fillcolor="#E5E6E7" stroked="f">
              <v:path arrowok="t"/>
              <v:fill/>
            </v:shape>
            <v:shape style="position:absolute;left:6141;top:-1008;width:2400;height:560" coordorigin="6141,-1008" coordsize="2400,560" path="m6141,-1008l8541,-1008,8541,-448,6141,-448,6141,-1008xe" filled="f" stroked="t" strokeweight="0.5pt" strokecolor="#363435">
              <v:path arrowok="t"/>
            </v:shape>
            <v:shape style="position:absolute;left:10198;top:-448;width:0;height:409" coordorigin="10198,-448" coordsize="0,409" path="m10198,-448l10198,-39e" filled="f" stroked="t" strokeweight="0.1pt" strokecolor="#E5E6E7">
              <v:path arrowok="t"/>
            </v:shape>
            <v:shape style="position:absolute;left:10198;top:-448;width:0;height:409" coordorigin="10198,-448" coordsize="0,409" path="m10198,-448l10198,-39e" filled="f" stroked="t" strokeweight="0.5pt" strokecolor="#363435">
              <v:path arrowok="t"/>
            </v:shape>
            <v:shape style="position:absolute;left:9722;top:-1008;width:972;height:560" coordorigin="9722,-1008" coordsize="972,560" path="m9722,-448l10694,-448,10694,-1008,9722,-1008,9722,-448xe" filled="t" fillcolor="#E5E6E7" stroked="f">
              <v:path arrowok="t"/>
              <v:fill/>
            </v:shape>
            <v:shape style="position:absolute;left:9722;top:-1008;width:972;height:560" coordorigin="9722,-1008" coordsize="972,560" path="m10694,-448l9722,-448,9722,-1008,10694,-1008,10694,-448xe" filled="f" stroked="t" strokeweight="0.5pt" strokecolor="#363435">
              <v:path arrowok="t"/>
            </v:shape>
            <v:shape style="position:absolute;left:10198;top:521;width:0;height:205" coordorigin="10198,521" coordsize="0,205" path="m10198,521l10198,726e" filled="f" stroked="t" strokeweight="0.1pt" strokecolor="#E5E6E7">
              <v:path arrowok="t"/>
            </v:shape>
            <v:shape style="position:absolute;left:10198;top:521;width:0;height:205" coordorigin="10198,521" coordsize="0,205" path="m10198,521l10198,726e" filled="f" stroked="t" strokeweight="0.5pt" strokecolor="#363435">
              <v:path arrowok="t"/>
            </v:shape>
            <v:shape style="position:absolute;left:9722;top:-39;width:972;height:560" coordorigin="9722,-39" coordsize="972,560" path="m9722,521l10694,521,10694,-39,9722,-39,9722,521xe" filled="t" fillcolor="#E5E6E7" stroked="f">
              <v:path arrowok="t"/>
              <v:fill/>
            </v:shape>
            <v:shape style="position:absolute;left:9722;top:-39;width:972;height:560" coordorigin="9722,-39" coordsize="972,560" path="m10694,521l9722,521,9722,-39,10694,-39,10694,521xe" filled="f" stroked="t" strokeweight="0.5pt" strokecolor="#363435">
              <v:path arrowok="t"/>
            </v:shape>
            <v:shape style="position:absolute;left:9722;top:-1568;width:972;height:560" coordorigin="9722,-1568" coordsize="972,560" path="m9722,-1008l10694,-1008,10694,-1568,9722,-1568,9722,-1008xe" filled="t" fillcolor="#D1D2D4" stroked="f">
              <v:path arrowok="t"/>
              <v:fill/>
            </v:shape>
            <v:shape style="position:absolute;left:9722;top:-1568;width:972;height:560" coordorigin="9722,-1568" coordsize="972,560" path="m10694,-1008l9722,-1008,9722,-1568,10694,-1568,10694,-1008xe" filled="f" stroked="t" strokeweight="0.5pt" strokecolor="#363435">
              <v:path arrowok="t"/>
            </v:shape>
            <v:shape style="position:absolute;left:9038;top:-238;width:0;height:199" coordorigin="9038,-238" coordsize="0,199" path="m9038,-238l9038,-39e" filled="f" stroked="t" strokeweight="0.1pt" strokecolor="#E5E6E7">
              <v:path arrowok="t"/>
            </v:shape>
            <v:shape style="position:absolute;left:9038;top:-238;width:0;height:199" coordorigin="9038,-238" coordsize="0,199" path="m9038,-238l9038,-39e" filled="f" stroked="t" strokeweight="0.5pt" strokecolor="#363435">
              <v:path arrowok="t"/>
            </v:shape>
            <v:shape style="position:absolute;left:9038;top:521;width:0;height:205" coordorigin="9038,521" coordsize="0,205" path="m9038,521l9038,726e" filled="f" stroked="t" strokeweight="0.1pt" strokecolor="#E5E6E7">
              <v:path arrowok="t"/>
            </v:shape>
            <v:shape style="position:absolute;left:9038;top:521;width:0;height:205" coordorigin="9038,521" coordsize="0,205" path="m9038,521l9038,726e" filled="f" stroked="t" strokeweight="0.5pt" strokecolor="#363435">
              <v:path arrowok="t"/>
            </v:shape>
            <v:shape style="position:absolute;left:8555;top:-39;width:972;height:560" coordorigin="8555,-39" coordsize="972,560" path="m8555,521l9527,521,9527,-39,8555,-39,8555,521xe" filled="t" fillcolor="#E5E6E7" stroked="f">
              <v:path arrowok="t"/>
              <v:fill/>
            </v:shape>
            <v:shape style="position:absolute;left:8555;top:-39;width:972;height:560" coordorigin="8555,-39" coordsize="972,560" path="m9527,521l8555,521,8555,-39,9527,-39,9527,521xe" filled="f" stroked="t" strokeweight="0.5pt" strokecolor="#363435">
              <v:path arrowok="t"/>
            </v:shape>
            <v:shape style="position:absolute;left:5924;top:-2322;width:4279;height:2088" coordorigin="5924,-2322" coordsize="4279,2088" path="m8146,-2322l5924,-2322,5924,-234,10202,-234e" filled="f" stroked="t" strokeweight="0.5pt" strokecolor="#363435">
              <v:path arrowok="t"/>
            </v:shape>
            <v:shape style="position:absolute;left:6930;top:-2114;width:0;height:560" coordorigin="6930,-2114" coordsize="0,560" path="m6930,-2114l6930,-1554e" filled="f" stroked="t" strokeweight="0.1pt" strokecolor="#E5E6E7">
              <v:path arrowok="t"/>
            </v:shape>
            <v:shape style="position:absolute;left:6930;top:-2114;width:0;height:560" coordorigin="6930,-2114" coordsize="0,560" path="m6930,-1554l6930,-2114e" filled="f" stroked="t" strokeweight="0.5pt" strokecolor="#363435">
              <v:path arrowok="t"/>
            </v:shape>
            <v:shape style="position:absolute;left:7730;top:-2114;width:0;height:560" coordorigin="7730,-2114" coordsize="0,560" path="m7730,-2114l7730,-1554e" filled="f" stroked="t" strokeweight="0.1pt" strokecolor="#E5E6E7">
              <v:path arrowok="t"/>
            </v:shape>
            <v:shape style="position:absolute;left:7730;top:-2114;width:0;height:560" coordorigin="7730,-2114" coordsize="0,560" path="m7730,-1554l7730,-2114e" filled="f" stroked="t" strokeweight="0.5pt" strokecolor="#363435">
              <v:path arrowok="t"/>
            </v:shape>
            <v:shape style="position:absolute;left:6930;top:-1008;width:0;height:560" coordorigin="6930,-1008" coordsize="0,560" path="m6930,-1008l6930,-448e" filled="f" stroked="t" strokeweight="0.1pt" strokecolor="#E5E6E7">
              <v:path arrowok="t"/>
            </v:shape>
            <v:shape style="position:absolute;left:6930;top:-1008;width:0;height:560" coordorigin="6930,-1008" coordsize="0,560" path="m6930,-448l6930,-1008e" filled="f" stroked="t" strokeweight="0.5pt" strokecolor="#363435">
              <v:path arrowok="t"/>
            </v:shape>
            <v:shape style="position:absolute;left:7730;top:-1008;width:0;height:560" coordorigin="7730,-1008" coordsize="0,560" path="m7730,-1008l7730,-448e" filled="f" stroked="t" strokeweight="0.1pt" strokecolor="#E5E6E7">
              <v:path arrowok="t"/>
            </v:shape>
            <v:shape style="position:absolute;left:7730;top:-1008;width:0;height:560" coordorigin="7730,-1008" coordsize="0,560" path="m7730,-448l7730,-1008e" filled="f" stroked="t" strokeweight="0.5pt" strokecolor="#363435">
              <v:path arrowok="t"/>
            </v:shape>
            <v:shape style="position:absolute;left:9618;top:717;width:0;height:179" coordorigin="9618,717" coordsize="0,179" path="m9618,717l9618,896e" filled="f" stroked="t" strokeweight="0.1pt" strokecolor="#E5E6E7">
              <v:path arrowok="t"/>
            </v:shape>
            <v:shape style="position:absolute;left:9618;top:717;width:0;height:179" coordorigin="9618,717" coordsize="0,179" path="m9618,717l9618,896e" filled="f" stroked="t" strokeweight="0.5pt" strokecolor="#363435">
              <v:path arrowok="t"/>
            </v:shape>
            <v:shape style="position:absolute;left:9618;top:1456;width:0;height:116" coordorigin="9618,1456" coordsize="0,116" path="m9618,1456l9618,1572e" filled="f" stroked="t" strokeweight="0.1pt" strokecolor="#E5E6E7">
              <v:path arrowok="t"/>
            </v:shape>
            <v:shape style="position:absolute;left:9618;top:1456;width:0;height:116" coordorigin="9618,1456" coordsize="0,116" path="m9618,1456l9618,1572e" filled="f" stroked="t" strokeweight="0.5pt" strokecolor="#363435">
              <v:path arrowok="t"/>
            </v:shape>
            <v:shape style="position:absolute;left:7330;top:1456;width:0;height:116" coordorigin="7330,1456" coordsize="0,116" path="m7330,1456l7330,1572e" filled="f" stroked="t" strokeweight="0.1pt" strokecolor="#E5E6E7">
              <v:path arrowok="t"/>
            </v:shape>
            <v:shape style="position:absolute;left:7330;top:1456;width:0;height:116" coordorigin="7330,1456" coordsize="0,116" path="m7330,1456l7330,1572e" filled="f" stroked="t" strokeweight="0.5pt" strokecolor="#363435">
              <v:path arrowok="t"/>
            </v:shape>
            <v:shape style="position:absolute;left:6138;top:896;width:4550;height:560" coordorigin="6138,896" coordsize="4550,560" path="m6138,896l6138,1456,10689,1456,10689,896,6138,896xe" filled="t" fillcolor="#D1D2D4" stroked="f">
              <v:path arrowok="t"/>
              <v:fill/>
            </v:shape>
            <v:shape style="position:absolute;left:6138;top:896;width:4550;height:560" coordorigin="6138,896" coordsize="4550,560" path="m6138,896l10689,896,10689,1456,6138,1456,6138,896xe" filled="f" stroked="t" strokeweight="0.5pt" strokecolor="#363435">
              <v:path arrowok="t"/>
            </v:shape>
            <v:shape style="position:absolute;left:9037;top:721;width:1161;height:0" coordorigin="9037,721" coordsize="1161,0" path="m9037,721l10198,721e" filled="f" stroked="t" strokeweight="0.5pt" strokecolor="#363435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Address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Register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6536" w:right="267" w:hanging="262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Memory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I/O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Interface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Program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2"/>
        <w:sectPr>
          <w:type w:val="continuous"/>
          <w:pgSz w:w="15840" w:h="24480"/>
          <w:pgMar w:top="2340" w:bottom="280" w:left="1640" w:right="1640"/>
          <w:cols w:num="2" w:equalWidth="off">
            <w:col w:w="7716" w:space="535"/>
            <w:col w:w="4309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Counter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  <w:ind w:left="5358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Bus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                                </w:t>
      </w:r>
      <w:r>
        <w:rPr>
          <w:rFonts w:cs="Arial" w:hAnsi="Arial" w:eastAsia="Arial" w:ascii="Arial"/>
          <w:color w:val="363435"/>
          <w:spacing w:val="1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Address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Bus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center"/>
        <w:spacing w:before="72" w:lineRule="exact" w:line="200"/>
        <w:ind w:left="4245" w:right="5495"/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1.5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Internal</w:t>
      </w:r>
      <w:r>
        <w:rPr>
          <w:rFonts w:cs="Book Antiqua" w:hAnsi="Book Antiqua" w:eastAsia="Book Antiqua" w:ascii="Book Antiqua"/>
          <w:i/>
          <w:color w:val="363435"/>
          <w:spacing w:val="6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computer</w:t>
      </w:r>
      <w:r>
        <w:rPr>
          <w:rFonts w:cs="Book Antiqua" w:hAnsi="Book Antiqua" w:eastAsia="Book Antiqua" w:ascii="Book Antiqua"/>
          <w:i/>
          <w:color w:val="363435"/>
          <w:spacing w:val="7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4"/>
          <w:sz w:val="18"/>
          <w:szCs w:val="18"/>
        </w:rPr>
        <w:t>details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27" w:lineRule="auto" w:line="246"/>
        <w:ind w:left="3190" w:right="2368" w:firstLine="240"/>
      </w:pPr>
      <w:r>
        <w:pict>
          <v:group style="position:absolute;margin-left:87.875pt;margin-top:9.31407pt;width:25.25pt;height:49.25pt;mso-position-horizontal-relative:page;mso-position-vertical-relative:paragraph;z-index:-1875" coordorigin="1758,186" coordsize="505,985">
            <v:shape style="position:absolute;left:1890;top:559;width:240;height:240" coordorigin="1890,559" coordsize="240,240" path="m2130,679l2128,702,2122,723,2112,743,2098,760,2082,774,2064,786,2043,794,2021,798,2010,799,1987,797,1966,790,1946,780,1929,767,1914,751,1903,733,1895,712,1891,690,1890,679,1892,656,1898,635,1908,615,1922,598,1938,583,1956,572,1977,563,1999,559,2010,559,2033,561,2054,567,2074,577,2091,590,2106,606,2117,625,2125,645,2129,668,2130,679xe" filled="f" stroked="t" strokeweight="1.25pt" strokecolor="#FDFDFD">
              <v:path arrowok="t"/>
            </v:shape>
            <v:shape style="position:absolute;left:1770;top:679;width:480;height:0" coordorigin="1770,679" coordsize="480,0" path="m1770,679l2250,679e" filled="f" stroked="t" strokeweight="1.25pt" strokecolor="#FDFDFD">
              <v:path arrowok="t"/>
            </v:shape>
            <v:shape style="position:absolute;left:2010;top:199;width:0;height:960" coordorigin="2010,199" coordsize="0,960" path="m2010,199l2010,1159e" filled="f" stroked="t" strokeweight="1.25pt" strokecolor="#FDFDFD">
              <v:path arrowok="t"/>
            </v:shape>
            <v:shape style="position:absolute;left:1890;top:559;width:240;height:240" coordorigin="1890,559" coordsize="240,240" path="m2130,679l2128,702,2122,723,2112,743,2098,760,2082,774,2064,786,2043,794,2021,798,2010,799,1987,797,1966,790,1946,780,1929,767,1914,751,1903,733,1895,712,1891,690,1890,679,1892,656,1898,635,1908,615,1922,598,1938,583,1956,572,1977,563,1999,559,2010,559,2033,561,2054,567,2074,577,2091,590,2106,606,2117,625,2125,645,2129,668,2130,679xe" filled="f" stroked="t" strokeweight="0.25pt" strokecolor="#363435">
              <v:path arrowok="t"/>
            </v:shape>
            <v:shape style="position:absolute;left:1770;top:679;width:480;height:0" coordorigin="1770,679" coordsize="480,0" path="m1770,679l2250,679e" filled="f" stroked="t" strokeweight="0.25pt" strokecolor="#363435">
              <v:path arrowok="t"/>
            </v:shape>
            <v:shape style="position:absolute;left:2010;top:199;width:0;height:960" coordorigin="2010,199" coordsize="0,960" path="m2010,199l2010,115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9.31407pt;width:25.25pt;height:49.25pt;mso-position-horizontal-relative:page;mso-position-vertical-relative:paragraph;z-index:-1874" coordorigin="13578,186" coordsize="505,985">
            <v:shape style="position:absolute;left:13710;top:559;width:240;height:240" coordorigin="13710,559" coordsize="240,240" path="m13950,679l13948,702,13942,723,13932,743,13918,760,13902,774,13884,786,13863,794,13841,798,13830,799,13807,797,13786,790,13766,780,13749,767,13734,751,13723,733,13715,712,13711,690,13710,679,13712,656,13718,635,13728,615,13742,598,13758,583,13776,572,13797,563,13819,559,13830,559,13853,561,13874,567,13894,577,13911,590,13926,606,13937,625,13945,645,13949,668,13950,679xe" filled="f" stroked="t" strokeweight="1.25pt" strokecolor="#FDFDFD">
              <v:path arrowok="t"/>
            </v:shape>
            <v:shape style="position:absolute;left:13590;top:679;width:480;height:0" coordorigin="13590,679" coordsize="480,0" path="m13590,679l14070,679e" filled="f" stroked="t" strokeweight="1.25pt" strokecolor="#FDFDFD">
              <v:path arrowok="t"/>
            </v:shape>
            <v:shape style="position:absolute;left:13830;top:199;width:0;height:960" coordorigin="13830,199" coordsize="0,960" path="m13830,199l13830,1159e" filled="f" stroked="t" strokeweight="1.25pt" strokecolor="#FDFDFD">
              <v:path arrowok="t"/>
            </v:shape>
            <v:shape style="position:absolute;left:13710;top:559;width:240;height:240" coordorigin="13710,559" coordsize="240,240" path="m13950,679l13948,702,13942,723,13932,743,13918,760,13902,774,13884,786,13863,794,13841,798,13830,799,13807,797,13786,790,13766,780,13749,767,13734,751,13723,733,13715,712,13711,690,13710,679,13712,656,13718,635,13728,615,13742,598,13758,583,13776,572,13797,563,13819,559,13830,559,13853,561,13874,567,13894,577,13911,590,13926,606,13937,625,13945,645,13949,668,13950,679xe" filled="f" stroked="t" strokeweight="0.25pt" strokecolor="#363435">
              <v:path arrowok="t"/>
            </v:shape>
            <v:shape style="position:absolute;left:13590;top:679;width:480;height:0" coordorigin="13590,679" coordsize="480,0" path="m13590,679l14070,679e" filled="f" stroked="t" strokeweight="0.25pt" strokecolor="#363435">
              <v:path arrowok="t"/>
            </v:shape>
            <v:shape style="position:absolute;left:13830;top:199;width:0;height:960" coordorigin="13830,199" coordsize="0,960" path="m13830,199l13830,1159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individual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comprise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electronic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components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binary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mode,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represented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electrically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presence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absence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voltage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connection.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states,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called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bits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valu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(present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(absent)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operations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assemble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larger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collections—a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byte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8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words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consisting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16,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32,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64,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bits.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input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coming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computations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output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5" w:firstLine="240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outpu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(I/O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accomplishe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movin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externa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equipmen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designe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communicat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earl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days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individually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installe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dedicate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wiring—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called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4"/>
          <w:w w:val="100"/>
          <w:sz w:val="21"/>
          <w:szCs w:val="21"/>
        </w:rPr>
        <w:t>hardwiring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contrast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toda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usuall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accomplishe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merel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plugging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b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buses</w:t>
      </w:r>
      <w:r>
        <w:rPr>
          <w:rFonts w:cs="Book Antiqua" w:hAnsi="Book Antiqua" w:eastAsia="Book Antiqua" w:ascii="Book Antiqua"/>
          <w:b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(see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1.5).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electronic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“pathway”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transporting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between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expec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receiv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design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always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involves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protocol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ensures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writing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given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time.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190" w:right="6856"/>
      </w:pPr>
      <w:r>
        <w:pict>
          <v:group style="position:absolute;margin-left:395.375pt;margin-top:121.926pt;width:1.25pt;height:25.25pt;mso-position-horizontal-relative:page;mso-position-vertical-relative:paragraph;z-index:-1876" coordorigin="7908,2439" coordsize="25,505">
            <v:shape style="position:absolute;left:7920;top:2451;width:0;height:480" coordorigin="7920,2451" coordsize="0,480" path="m7920,2451l7920,2931e" filled="f" stroked="t" strokeweight="1.25pt" strokecolor="#FDFDFD">
              <v:path arrowok="t"/>
            </v:shape>
            <v:shape style="position:absolute;left:7920;top:2451;width:0;height:480" coordorigin="7920,2451" coordsize="0,480" path="m7920,2451l7920,293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1.3.2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Computer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Memory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5"/>
        <w:sectPr>
          <w:type w:val="continuous"/>
          <w:pgSz w:w="15840" w:h="24480"/>
          <w:pgMar w:top="2340" w:bottom="280" w:left="1640" w:right="1640"/>
        </w:sectPr>
      </w:pP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forms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nicel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divided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categories—soli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stat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mechanical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Solid-stat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module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directl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connecte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processo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digital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addresse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restor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Mechanica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relie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upon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70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69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68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67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66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62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61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60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7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Computing</w:t>
      </w:r>
      <w:r>
        <w:rPr>
          <w:rFonts w:cs="Gill Sans MT" w:hAnsi="Gill Sans MT" w:eastAsia="Gill Sans MT" w:ascii="Gill Sans MT"/>
          <w:color w:val="363435"/>
          <w:spacing w:val="5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Systems</w:t>
      </w:r>
      <w:r>
        <w:rPr>
          <w:rFonts w:cs="Gill Sans MT" w:hAnsi="Gill Sans MT" w:eastAsia="Gill Sans MT" w:ascii="Gill Sans MT"/>
          <w:color w:val="363435"/>
          <w:spacing w:val="26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Today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17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7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4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rewriteabl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storag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medi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sensor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converted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impression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storag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medi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digita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Tap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drives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floppy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disks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har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drives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optica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disk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(CD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DVDs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shar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architecture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usuall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externall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connecte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input/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outpu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Recently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however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distinction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blurred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arriva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lik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5"/>
          <w:w w:val="100"/>
          <w:sz w:val="21"/>
          <w:szCs w:val="21"/>
        </w:rPr>
        <w:t>flas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5"/>
          <w:w w:val="100"/>
          <w:sz w:val="21"/>
          <w:szCs w:val="21"/>
        </w:rPr>
        <w:t>card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solid-stat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attac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computer’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I/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port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behav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mechanica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memory.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8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Today,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CPUs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forms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solid-state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memory.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first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executed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power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turned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stored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Read-Onl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b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(ROM)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sometimes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referred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Basic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Input/Output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(BIOS)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just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keyboard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screen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basi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loo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aroun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devic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containin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real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rea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transferre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device,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frequentl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referre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“mas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memory,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”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Random-Acces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(RAM)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—large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amounts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high-speed,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solid-state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immediately.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8" w:firstLine="240"/>
      </w:pPr>
      <w:r>
        <w:pict>
          <v:group style="position:absolute;margin-left:87.875pt;margin-top:18.1468pt;width:25.25pt;height:49.25pt;mso-position-horizontal-relative:page;mso-position-vertical-relative:paragraph;z-index:-1864" coordorigin="1758,363" coordsize="505,985">
            <v:shape style="position:absolute;left:1890;top:735;width:240;height:240" coordorigin="1890,735" coordsize="240,240" path="m2130,855l2128,878,2122,900,2112,919,2098,936,2082,951,2064,963,2043,971,2021,975,2010,975,1987,973,1966,967,1946,957,1929,944,1914,928,1903,909,1895,889,1891,867,1890,855,1892,833,1898,811,1908,792,1922,774,1938,760,1956,748,1977,740,1999,736,2010,735,2033,738,2054,744,2074,754,2091,767,2106,783,2117,801,2125,822,2129,844,2130,855xe" filled="f" stroked="t" strokeweight="1.25pt" strokecolor="#FDFDFD">
              <v:path arrowok="t"/>
            </v:shape>
            <v:shape style="position:absolute;left:1770;top:855;width:480;height:0" coordorigin="1770,855" coordsize="480,0" path="m1770,855l2250,855e" filled="f" stroked="t" strokeweight="1.25pt" strokecolor="#FDFDFD">
              <v:path arrowok="t"/>
            </v:shape>
            <v:shape style="position:absolute;left:2010;top:375;width:0;height:960" coordorigin="2010,375" coordsize="0,960" path="m2010,375l2010,1335e" filled="f" stroked="t" strokeweight="1.25pt" strokecolor="#FDFDFD">
              <v:path arrowok="t"/>
            </v:shape>
            <v:shape style="position:absolute;left:1890;top:735;width:240;height:240" coordorigin="1890,735" coordsize="240,240" path="m2130,855l2128,878,2122,900,2112,919,2098,936,2082,951,2064,963,2043,971,2021,975,2010,975,1987,973,1966,967,1946,957,1929,944,1914,928,1903,909,1895,889,1891,867,1890,855,1892,833,1898,811,1908,792,1922,774,1938,760,1956,748,1977,740,1999,736,2010,735,2033,738,2054,744,2074,754,2091,767,2106,783,2117,801,2125,822,2129,844,2130,855xe" filled="f" stroked="t" strokeweight="0.25pt" strokecolor="#363435">
              <v:path arrowok="t"/>
            </v:shape>
            <v:shape style="position:absolute;left:1770;top:855;width:480;height:0" coordorigin="1770,855" coordsize="480,0" path="m1770,855l2250,855e" filled="f" stroked="t" strokeweight="0.25pt" strokecolor="#363435">
              <v:path arrowok="t"/>
            </v:shape>
            <v:shape style="position:absolute;left:2010;top:375;width:0;height:960" coordorigin="2010,375" coordsize="0,960" path="m2010,375l2010,1335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18.1468pt;width:25.25pt;height:49.25pt;mso-position-horizontal-relative:page;mso-position-vertical-relative:paragraph;z-index:-1863" coordorigin="13578,363" coordsize="505,985">
            <v:shape style="position:absolute;left:13710;top:735;width:240;height:240" coordorigin="13710,735" coordsize="240,240" path="m13950,855l13948,878,13942,900,13932,919,13918,936,13902,951,13884,963,13863,971,13841,975,13830,975,13807,973,13786,967,13766,957,13749,944,13734,928,13723,909,13715,889,13711,867,13710,855,13712,833,13718,811,13728,792,13742,774,13758,760,13776,748,13797,740,13819,736,13830,735,13853,738,13874,744,13894,754,13911,767,13926,783,13937,801,13945,822,13949,844,13950,855xe" filled="f" stroked="t" strokeweight="1.25pt" strokecolor="#FDFDFD">
              <v:path arrowok="t"/>
            </v:shape>
            <v:shape style="position:absolute;left:13590;top:855;width:480;height:0" coordorigin="13590,855" coordsize="480,0" path="m13590,855l14070,855e" filled="f" stroked="t" strokeweight="1.25pt" strokecolor="#FDFDFD">
              <v:path arrowok="t"/>
            </v:shape>
            <v:shape style="position:absolute;left:13830;top:375;width:0;height:960" coordorigin="13830,375" coordsize="0,960" path="m13830,375l13830,1335e" filled="f" stroked="t" strokeweight="1.25pt" strokecolor="#FDFDFD">
              <v:path arrowok="t"/>
            </v:shape>
            <v:shape style="position:absolute;left:13710;top:735;width:240;height:240" coordorigin="13710,735" coordsize="240,240" path="m13950,855l13948,878,13942,900,13932,919,13918,936,13902,951,13884,963,13863,971,13841,975,13830,975,13807,973,13786,967,13766,957,13749,944,13734,928,13723,909,13715,889,13711,867,13710,855,13712,833,13718,811,13728,792,13742,774,13758,760,13776,748,13797,740,13819,736,13830,735,13853,738,13874,744,13894,754,13911,767,13926,783,13937,801,13945,822,13949,844,13950,855xe" filled="f" stroked="t" strokeweight="0.25pt" strokecolor="#363435">
              <v:path arrowok="t"/>
            </v:shape>
            <v:shape style="position:absolute;left:13590;top:855;width:480;height:0" coordorigin="13590,855" coordsize="480,0" path="m13590,855l14070,855e" filled="f" stroked="t" strokeweight="0.25pt" strokecolor="#363435">
              <v:path arrowok="t"/>
            </v:shape>
            <v:shape style="position:absolute;left:13830;top:375;width:0;height:960" coordorigin="13830,375" coordsize="0,960" path="m13830,375l13830,1335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achieve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significant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performance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improvement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smalle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amount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highe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spee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memor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cache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processor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smar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device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“guess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”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next,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preload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guesses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cache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reach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quickly.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guesses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likelihood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continue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linearly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through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opposed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branchin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somewher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nex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significant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amoun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today’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architectur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desig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effor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focuse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effective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cache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improve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performance.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9" w:firstLine="240"/>
      </w:pP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becom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allo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simultaneously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occasionally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operatin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toda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virtua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—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contains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everything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like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have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divided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pages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CPU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access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page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actually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RAM,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take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time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find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special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RAM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referred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“page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buffer”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safely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use,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write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its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contents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back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virtual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memory,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read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page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needed.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matter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smart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might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looking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ahead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predicting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pages,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alway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hug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performanc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begin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using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virtual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52" w:firstLine="240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115.846pt;width:1.25pt;height:25.25pt;mso-position-horizontal-relative:page;mso-position-vertical-relative:paragraph;z-index:-1865" coordorigin="7908,2317" coordsize="25,505">
            <v:shape style="position:absolute;left:7920;top:2329;width:0;height:480" coordorigin="7920,2329" coordsize="0,480" path="m7920,2329l7920,2809e" filled="f" stroked="t" strokeweight="1.25pt" strokecolor="#FDFDFD">
              <v:path arrowok="t"/>
            </v:shape>
            <v:shape style="position:absolute;left:7920;top:2329;width:0;height:480" coordorigin="7920,2329" coordsize="0,480" path="m7920,2329l7920,2809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1.6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illustrates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some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aspects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managed.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(UNIX,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Windows,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X,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whatever)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consumes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some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determines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I/O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available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what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(drivers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presen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enabl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applicatio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communicate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outside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world.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mentioned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earlier,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-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54" coordorigin="1757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53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52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51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50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46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45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44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8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 w:lineRule="exact" w:line="220"/>
        <w:ind w:left="1690"/>
      </w:pPr>
      <w:r>
        <w:pict>
          <v:group style="position:absolute;margin-left:372.818pt;margin-top:91.0762pt;width:0pt;height:14pt;mso-position-horizontal-relative:page;mso-position-vertical-relative:paragraph;z-index:-1859" coordorigin="7456,1822" coordsize="0,280">
            <v:shape style="position:absolute;left:7456;top:1822;width:0;height:280" coordorigin="7456,1822" coordsize="0,280" path="m7456,1822l7456,2102e" filled="t" fillcolor="#E5E6E7" stroked="f">
              <v:path arrowok="t"/>
              <v:fill/>
            </v:shape>
            <w10:wrap type="none"/>
          </v:group>
        </w:pict>
      </w:r>
      <w:r>
        <w:pict>
          <v:group style="position:absolute;margin-left:400.818pt;margin-top:91.0762pt;width:0pt;height:14pt;mso-position-horizontal-relative:page;mso-position-vertical-relative:paragraph;z-index:-1858" coordorigin="8016,1822" coordsize="0,280">
            <v:shape style="position:absolute;left:8016;top:1822;width:0;height:280" coordorigin="8016,1822" coordsize="0,280" path="m8016,1822l8016,2102e" filled="t" fillcolor="#E5E6E7" stroked="f">
              <v:path arrowok="t"/>
              <v:fill/>
            </v:shape>
            <w10:wrap type="none"/>
          </v:group>
        </w:pict>
      </w:r>
      <w:r>
        <w:pict>
          <v:group style="position:absolute;margin-left:428.818pt;margin-top:91.0762pt;width:0pt;height:14pt;mso-position-horizontal-relative:page;mso-position-vertical-relative:paragraph;z-index:-1857" coordorigin="8576,1822" coordsize="0,280">
            <v:shape style="position:absolute;left:8576;top:1822;width:0;height:280" coordorigin="8576,1822" coordsize="0,280" path="m8576,1822l8576,2102e" filled="t" fillcolor="#E5E6E7" stroked="f">
              <v:path arrowok="t"/>
              <v:fill/>
            </v:shape>
            <w10:wrap type="none"/>
          </v:group>
        </w:pict>
      </w:r>
      <w:r>
        <w:pict>
          <v:group style="position:absolute;margin-left:456.818pt;margin-top:91.0762pt;width:0pt;height:14pt;mso-position-horizontal-relative:page;mso-position-vertical-relative:paragraph;z-index:-1856" coordorigin="9136,1822" coordsize="0,280">
            <v:shape style="position:absolute;left:9136;top:1822;width:0;height:280" coordorigin="9136,1822" coordsize="0,280" path="m9136,1822l9136,2102e" filled="t" fillcolor="#E5E6E7" stroked="f">
              <v:path arrowok="t"/>
              <v:fill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8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52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2880" w:type="dxa"/>
            <w:gridSpan w:val="7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E5E6E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38"/>
              <w:ind w:left="1185" w:right="1239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Heap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956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E5E6E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186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2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E5E6E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190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E5E6E7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189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Stack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956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D1D2D4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91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2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D1D2D4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87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D1D2D4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98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Program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2880" w:type="dxa"/>
            <w:gridSpan w:val="7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BCBEC0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4"/>
              <w:ind w:left="787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Operating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System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58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8AAAD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0"/>
              <w:ind w:left="97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8AAAD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0"/>
              <w:ind w:left="70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8AAAD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0"/>
              <w:ind w:left="70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0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8AAAD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0"/>
              <w:ind w:left="70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8AAAD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0"/>
              <w:ind w:left="70"/>
            </w:pPr>
            <w:r>
              <w:rPr>
                <w:rFonts w:cs="Arial" w:hAnsi="Arial" w:eastAsia="Arial" w:ascii="Arial"/>
                <w:color w:val="363435"/>
                <w:spacing w:val="0"/>
                <w:w w:val="100"/>
                <w:sz w:val="16"/>
                <w:szCs w:val="16"/>
              </w:rPr>
              <w:t>Driver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Book Antiqua" w:hAnsi="Book Antiqua" w:eastAsia="Book Antiqua" w:ascii="Book Antiqua"/>
          <w:sz w:val="18"/>
          <w:szCs w:val="18"/>
        </w:rPr>
        <w:jc w:val="center"/>
        <w:spacing w:before="69" w:lineRule="exact" w:line="200"/>
        <w:ind w:left="5191" w:right="4682"/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1.6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Typical</w:t>
      </w:r>
      <w:r>
        <w:rPr>
          <w:rFonts w:cs="Book Antiqua" w:hAnsi="Book Antiqua" w:eastAsia="Book Antiqua" w:ascii="Book Antiqua"/>
          <w:i/>
          <w:color w:val="363435"/>
          <w:spacing w:val="22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memory</w:t>
      </w:r>
      <w:r>
        <w:rPr>
          <w:rFonts w:cs="Book Antiqua" w:hAnsi="Book Antiqua" w:eastAsia="Book Antiqua" w:ascii="Book Antiqua"/>
          <w:i/>
          <w:color w:val="363435"/>
          <w:spacing w:val="18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3"/>
          <w:sz w:val="18"/>
          <w:szCs w:val="18"/>
        </w:rPr>
        <w:t>layout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27" w:lineRule="auto" w:line="246"/>
        <w:ind w:left="3190" w:right="237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loaded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automatically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starts,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loaded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request.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addition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allocate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stac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spac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storin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local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static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remaining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heap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accessible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upo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reques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operatin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typicall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store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bein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manipulate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finishes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block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heap,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released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necessary.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190" w:right="6819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1.3.3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Computer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Software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8"/>
      </w:pPr>
      <w:r>
        <w:pict>
          <v:group style="position:absolute;margin-left:87.875pt;margin-top:12.4471pt;width:25.25pt;height:49.25pt;mso-position-horizontal-relative:page;mso-position-vertical-relative:paragraph;z-index:-1848" coordorigin="1758,249" coordsize="505,985">
            <v:shape style="position:absolute;left:1890;top:621;width:240;height:240" coordorigin="1890,621" coordsize="240,240" path="m2130,741l2128,764,2122,786,2112,805,2098,822,2082,837,2064,849,2043,857,2021,861,2010,861,1987,859,1966,853,1946,843,1929,830,1914,814,1903,795,1895,775,1891,753,1890,741,1892,719,1898,697,1908,678,1922,660,1938,646,1956,634,1977,626,1999,622,2010,621,2033,624,2054,630,2074,640,2091,653,2106,669,2117,687,2125,708,2129,730,2130,741xe" filled="f" stroked="t" strokeweight="1.25pt" strokecolor="#FDFDFD">
              <v:path arrowok="t"/>
            </v:shape>
            <v:shape style="position:absolute;left:1770;top:741;width:480;height:0" coordorigin="1770,741" coordsize="480,0" path="m1770,741l2250,741e" filled="f" stroked="t" strokeweight="1.25pt" strokecolor="#FDFDFD">
              <v:path arrowok="t"/>
            </v:shape>
            <v:shape style="position:absolute;left:2010;top:261;width:0;height:960" coordorigin="2010,261" coordsize="0,960" path="m2010,261l2010,1221e" filled="f" stroked="t" strokeweight="1.25pt" strokecolor="#FDFDFD">
              <v:path arrowok="t"/>
            </v:shape>
            <v:shape style="position:absolute;left:1890;top:621;width:240;height:240" coordorigin="1890,621" coordsize="240,240" path="m2130,741l2128,764,2122,786,2112,805,2098,822,2082,837,2064,849,2043,857,2021,861,2010,861,1987,859,1966,853,1946,843,1929,830,1914,814,1903,795,1895,775,1891,753,1890,741,1892,719,1898,697,1908,678,1922,660,1938,646,1956,634,1977,626,1999,622,2010,621,2033,624,2054,630,2074,640,2091,653,2106,669,2117,687,2125,708,2129,730,2130,741xe" filled="f" stroked="t" strokeweight="0.25pt" strokecolor="#363435">
              <v:path arrowok="t"/>
            </v:shape>
            <v:shape style="position:absolute;left:1770;top:741;width:480;height:0" coordorigin="1770,741" coordsize="480,0" path="m1770,741l2250,741e" filled="f" stroked="t" strokeweight="0.25pt" strokecolor="#363435">
              <v:path arrowok="t"/>
            </v:shape>
            <v:shape style="position:absolute;left:2010;top:261;width:0;height:960" coordorigin="2010,261" coordsize="0,960" path="m2010,261l2010,122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12.4471pt;width:25.25pt;height:49.25pt;mso-position-horizontal-relative:page;mso-position-vertical-relative:paragraph;z-index:-1847" coordorigin="13578,249" coordsize="505,985">
            <v:shape style="position:absolute;left:13710;top:621;width:240;height:240" coordorigin="13710,621" coordsize="240,240" path="m13950,741l13948,764,13942,786,13932,805,13918,822,13902,837,13884,849,13863,857,13841,861,13830,861,13807,859,13786,853,13766,843,13749,830,13734,814,13723,795,13715,775,13711,753,13710,741,13712,719,13718,697,13728,678,13742,660,13758,646,13776,634,13797,626,13819,622,13830,621,13853,624,13874,630,13894,640,13911,653,13926,669,13937,687,13945,708,13949,730,13950,741xe" filled="f" stroked="t" strokeweight="1.25pt" strokecolor="#FDFDFD">
              <v:path arrowok="t"/>
            </v:shape>
            <v:shape style="position:absolute;left:13590;top:741;width:480;height:0" coordorigin="13590,741" coordsize="480,0" path="m13590,741l14070,741e" filled="f" stroked="t" strokeweight="1.25pt" strokecolor="#FDFDFD">
              <v:path arrowok="t"/>
            </v:shape>
            <v:shape style="position:absolute;left:13830;top:261;width:0;height:960" coordorigin="13830,261" coordsize="0,960" path="m13830,261l13830,1221e" filled="f" stroked="t" strokeweight="1.25pt" strokecolor="#FDFDFD">
              <v:path arrowok="t"/>
            </v:shape>
            <v:shape style="position:absolute;left:13710;top:621;width:240;height:240" coordorigin="13710,621" coordsize="240,240" path="m13950,741l13948,764,13942,786,13932,805,13918,822,13902,837,13884,849,13863,857,13841,861,13830,861,13807,859,13786,853,13766,843,13749,830,13734,814,13723,795,13715,775,13711,753,13710,741,13712,719,13718,697,13728,678,13742,660,13758,646,13776,634,13797,626,13819,622,13830,621,13853,624,13874,630,13894,640,13911,653,13926,669,13937,687,13945,708,13949,730,13950,741xe" filled="f" stroked="t" strokeweight="0.25pt" strokecolor="#363435">
              <v:path arrowok="t"/>
            </v:shape>
            <v:shape style="position:absolute;left:13590;top:741;width:480;height:0" coordorigin="13590,741" coordsize="480,0" path="m13590,741l14070,741e" filled="f" stroked="t" strokeweight="0.25pt" strokecolor="#363435">
              <v:path arrowok="t"/>
            </v:shape>
            <v:shape style="position:absolute;left:13830;top:261;width:0;height:960" coordorigin="13830,261" coordsize="0,960" path="m13830,261l13830,122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contain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run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severa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importan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categorie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including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applications,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compilers.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processor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facilities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Figur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1.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7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illustrate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interactions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amon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categorie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hardware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following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describe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detail.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6138" w:right="602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User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5577" w:right="546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Application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Software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5666" w:right="5549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Operating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System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5960" w:right="5843"/>
      </w:pPr>
      <w:r>
        <w:pict>
          <v:group style="position:absolute;margin-left:288.425pt;margin-top:-80.5599pt;width:220.69pt;height:220.69pt;mso-position-horizontal-relative:page;mso-position-vertical-relative:paragraph;z-index:-1855" coordorigin="5769,-1611" coordsize="4414,4414">
            <v:shape style="position:absolute;left:5774;top:-1606;width:4404;height:4404" coordorigin="5774,-1606" coordsize="4404,4404" path="m5774,596l5781,776,5802,953,5837,1125,5886,1292,5947,1453,6019,1608,6103,1756,6198,1896,6304,2029,6418,2153,6542,2268,6675,2373,6816,2468,6964,2552,7118,2625,7279,2685,7446,2734,7618,2769,7795,2790,7975,2798,8156,2790,8333,2769,8505,2734,8671,2685,8832,2625,8987,2552,9135,2468,9276,2373,9408,2268,9532,2153,9647,2029,9752,1896,9847,1756,9932,1608,10004,1453,10065,1292,10113,1125,10148,953,10170,776,10177,596,10170,415,10148,239,10113,67,10065,-100,10004,-261,9932,-416,9847,-564,9752,-705,9647,-837,9532,-961,9408,-1076,9276,-1181,9135,-1276,8987,-1360,8832,-1433,8671,-1494,8505,-1542,8333,-1577,8156,-1599,7975,-1606,7795,-1599,7618,-1577,7446,-1542,7279,-1494,7118,-1433,6964,-1360,6816,-1276,6675,-1181,6542,-1076,6418,-961,6304,-837,6198,-705,6103,-564,6019,-416,5947,-261,5886,-100,5837,67,5802,239,5781,415,5774,596xe" filled="t" fillcolor="#E5E6E7" stroked="f">
              <v:path arrowok="t"/>
              <v:fill/>
            </v:shape>
            <v:shape style="position:absolute;left:5774;top:-1606;width:4404;height:4404" coordorigin="5774,-1606" coordsize="4404,4404" path="m5774,596l5781,776,5802,953,5837,1125,5886,1292,5947,1453,6019,1608,6103,1756,6198,1896,6304,2029,6418,2153,6542,2268,6675,2373,6816,2468,6964,2552,7118,2625,7279,2685,7446,2734,7618,2769,7795,2790,7975,2798,8156,2790,8333,2769,8505,2734,8671,2685,8832,2625,8987,2552,9135,2468,9276,2373,9408,2268,9532,2153,9647,2029,9752,1896,9847,1756,9932,1608,10004,1453,10065,1292,10113,1125,10148,953,10170,776,10177,596,10170,415,10148,239,10113,67,10065,-100,10004,-261,9932,-416,9847,-564,9752,-705,9647,-837,9532,-961,9408,-1076,9276,-1181,9135,-1276,8987,-1360,8832,-1433,8671,-1494,8505,-1542,8333,-1577,8156,-1599,7975,-1606,7795,-1599,7618,-1577,7446,-1542,7279,-1494,7118,-1433,6964,-1360,6816,-1276,6675,-1181,6542,-1076,6418,-961,6304,-837,6198,-705,6103,-564,6019,-416,5947,-261,5886,-100,5837,67,5802,239,5781,415,5774,596xe" filled="f" stroked="t" strokeweight="0.5pt" strokecolor="#363435">
              <v:path arrowok="t"/>
            </v:shape>
            <v:shape style="position:absolute;left:6267;top:-1113;width:3417;height:3417" coordorigin="6267,-1113" coordsize="3417,3417" path="m6267,596l6273,736,6289,873,6316,1006,6354,1136,6401,1261,6458,1381,6523,1496,6597,1605,6678,1708,6767,1804,6864,1893,6966,1975,7075,2048,7190,2114,7310,2170,7435,2217,7565,2255,7698,2282,7835,2299,7975,2304,8116,2299,8253,2282,8386,2255,8515,2217,8640,2170,8761,2114,8875,2048,8984,1975,9087,1893,9184,1804,9273,1708,9354,1605,9428,1496,9493,1381,9550,1261,9597,1136,9634,1006,9662,873,9678,736,9684,596,9678,456,9662,319,9634,185,9597,56,9550,-69,9493,-189,9428,-304,9354,-413,9273,-516,9184,-612,9087,-702,8984,-783,8875,-857,8761,-922,8640,-979,8515,-1026,8386,-1063,8253,-1090,8116,-1107,7975,-1113,7835,-1107,7698,-1090,7565,-1063,7435,-1026,7310,-979,7190,-922,7075,-857,6966,-783,6864,-702,6767,-612,6678,-516,6597,-413,6523,-304,6458,-189,6401,-69,6354,56,6316,185,6289,319,6273,456,6267,596xe" filled="t" fillcolor="#D1D2D4" stroked="f">
              <v:path arrowok="t"/>
              <v:fill/>
            </v:shape>
            <v:shape style="position:absolute;left:6267;top:-1113;width:3417;height:3417" coordorigin="6267,-1113" coordsize="3417,3417" path="m6267,596l6273,736,6289,873,6316,1006,6354,1136,6401,1261,6458,1381,6523,1496,6597,1605,6678,1708,6767,1804,6864,1893,6966,1975,7075,2048,7190,2114,7310,2170,7435,2217,7565,2255,7698,2282,7835,2299,7975,2304,8116,2299,8253,2282,8386,2255,8515,2217,8640,2170,8761,2114,8875,2048,8984,1975,9087,1893,9184,1804,9273,1708,9354,1605,9428,1496,9493,1381,9550,1261,9597,1136,9634,1006,9662,873,9678,736,9684,596,9678,456,9662,319,9634,185,9597,56,9550,-69,9493,-189,9428,-304,9354,-413,9273,-516,9184,-612,9087,-702,8984,-783,8875,-857,8761,-922,8640,-979,8515,-1026,8386,-1063,8253,-1090,8116,-1107,7975,-1113,7835,-1107,7698,-1090,7565,-1063,7435,-1026,7310,-979,7190,-922,7075,-857,6966,-783,6864,-702,6767,-612,6678,-516,6597,-413,6523,-304,6458,-189,6401,-69,6354,56,6316,185,6289,319,6273,456,6267,596xe" filled="f" stroked="t" strokeweight="0.5pt" strokecolor="#363435">
              <v:path arrowok="t"/>
            </v:shape>
            <v:shape style="position:absolute;left:6763;top:-617;width:2425;height:2425" coordorigin="6763,-617" coordsize="2425,2425" path="m6763,596l6767,695,6779,792,6798,887,6825,979,6858,1068,6898,1153,6945,1234,6997,1312,7055,1385,7118,1453,7186,1516,7259,1574,7337,1626,7418,1673,7503,1713,7592,1746,7684,1773,7779,1792,7876,1804,7975,1808,8075,1804,8172,1792,8267,1773,8359,1746,8447,1713,8533,1673,8614,1626,8691,1574,8764,1516,8833,1453,8896,1385,8954,1312,9006,1234,9052,1153,9093,1068,9126,979,9153,887,9172,792,9184,695,9188,596,9184,496,9172,399,9153,304,9126,212,9093,124,9052,39,9006,-43,8954,-120,8896,-193,8833,-262,8764,-325,8691,-383,8614,-435,8533,-481,8447,-521,8359,-555,8267,-581,8172,-601,8075,-613,7975,-617,7876,-613,7779,-601,7684,-581,7592,-555,7503,-521,7418,-481,7337,-435,7259,-383,7186,-325,7118,-262,7055,-193,6997,-120,6945,-43,6898,39,6858,124,6825,212,6798,304,6779,399,6767,496,6763,596xe" filled="t" fillcolor="#BCBEC0" stroked="f">
              <v:path arrowok="t"/>
              <v:fill/>
            </v:shape>
            <v:shape style="position:absolute;left:6763;top:-617;width:2425;height:2425" coordorigin="6763,-617" coordsize="2425,2425" path="m6763,596l6767,695,6779,792,6798,887,6825,979,6858,1068,6898,1153,6945,1234,6997,1312,7055,1385,7118,1453,7186,1516,7259,1574,7337,1626,7418,1673,7503,1713,7592,1746,7684,1773,7779,1792,7876,1804,7975,1808,8075,1804,8172,1792,8267,1773,8359,1746,8447,1713,8533,1673,8614,1626,8691,1574,8764,1516,8833,1453,8896,1385,8954,1312,9006,1234,9052,1153,9093,1068,9126,979,9153,887,9172,792,9184,695,9188,596,9184,496,9172,399,9153,304,9126,212,9093,124,9052,39,9006,-43,8954,-120,8896,-193,8833,-262,8764,-325,8691,-383,8614,-435,8533,-481,8447,-521,8359,-555,8267,-581,8172,-601,8075,-613,7975,-617,7876,-613,7779,-601,7684,-581,7592,-555,7503,-521,7418,-481,7337,-435,7259,-383,7186,-325,7118,-262,7055,-193,6997,-120,6945,-43,6898,39,6858,124,6825,212,6798,304,6779,399,6767,496,6763,596xe" filled="f" stroked="t" strokeweight="0.5pt" strokecolor="#363435">
              <v:path arrowok="t"/>
            </v:shape>
            <v:shape style="position:absolute;left:7250;top:-130;width:1451;height:1451" coordorigin="7250,-130" coordsize="1451,1451" path="m7250,596l7252,655,7259,713,7271,770,7287,825,7307,878,7331,929,7359,978,7390,1024,7424,1068,7462,1109,7503,1147,7547,1181,7593,1213,7642,1240,7693,1264,7746,1284,7801,1300,7858,1312,7916,1319,7975,1321,8035,1319,8093,1312,8150,1300,8205,1284,8258,1264,8309,1240,8358,1213,8404,1181,8448,1147,8488,1109,8526,1068,8561,1024,8592,978,8620,929,8644,878,8664,825,8680,770,8692,713,8699,655,8701,596,8699,536,8692,478,8680,421,8664,366,8644,313,8620,262,8592,213,8561,167,8526,123,8488,83,8448,45,8404,10,8358,-21,8309,-49,8258,-73,8205,-93,8150,-109,8093,-120,8035,-127,7975,-130,7916,-127,7858,-120,7801,-109,7746,-93,7693,-73,7642,-49,7593,-21,7547,10,7503,45,7462,83,7424,123,7390,167,7359,213,7331,262,7307,313,7287,366,7271,421,7259,478,7252,536,7250,596xe" filled="t" fillcolor="#A8AAAD" stroked="f">
              <v:path arrowok="t"/>
              <v:fill/>
            </v:shape>
            <v:shape style="position:absolute;left:7250;top:-130;width:1451;height:1451" coordorigin="7250,-130" coordsize="1451,1451" path="m7250,596l7252,655,7259,713,7271,770,7287,825,7307,878,7331,929,7359,978,7390,1024,7424,1068,7462,1109,7503,1147,7547,1181,7593,1213,7642,1240,7693,1264,7746,1284,7801,1300,7858,1312,7916,1319,7975,1321,8035,1319,8093,1312,8150,1300,8205,1284,8258,1264,8309,1240,8358,1213,8404,1181,8448,1147,8488,1109,8526,1068,8561,1024,8592,978,8620,929,8644,878,8664,825,8680,770,8692,713,8699,655,8701,596,8699,536,8692,478,8680,421,8664,366,8644,313,8620,262,8592,213,8561,167,8526,123,8488,83,8448,45,8404,10,8358,-21,8309,-49,8258,-73,8205,-93,8150,-109,8093,-120,8035,-127,7975,-130,7916,-127,7858,-120,7801,-109,7746,-93,7693,-73,7642,-49,7593,-21,7547,10,7503,45,7462,83,7424,123,7390,167,7359,213,7331,262,7307,313,7287,366,7271,421,7259,478,7252,536,7250,596xe" filled="f" stroked="t" strokeweight="0.5pt" strokecolor="#363435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Hardware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45" w:lineRule="exact" w:line="180"/>
        <w:ind w:left="5782" w:right="5665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PC,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Macintosh,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Sun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5529" w:right="5411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UNIX,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DOS,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Windows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  <w:sectPr>
          <w:pgMar w:header="0" w:footer="5483" w:top="2340" w:bottom="280" w:left="1640" w:right="1640"/>
          <w:pgSz w:w="15840" w:h="244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8" w:lineRule="exact" w:line="18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Compilers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 w:lineRule="exact" w:line="180"/>
        <w:sectPr>
          <w:type w:val="continuous"/>
          <w:pgSz w:w="15840" w:h="24480"/>
          <w:pgMar w:top="2340" w:bottom="280" w:left="1640" w:right="1640"/>
          <w:cols w:num="2" w:equalWidth="off">
            <w:col w:w="6098" w:space="246"/>
            <w:col w:w="6216"/>
          </w:cols>
        </w:sectPr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Spreadsheets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15"/>
        <w:ind w:left="5693" w:right="5576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Word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Processors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60"/>
        <w:ind w:left="5071" w:right="4918"/>
        <w:sectPr>
          <w:type w:val="continuous"/>
          <w:pgSz w:w="15840" w:h="24480"/>
          <w:pgMar w:top="2340" w:bottom="280" w:left="1640" w:right="1640"/>
        </w:sectPr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Students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                          </w:t>
      </w:r>
      <w:r>
        <w:rPr>
          <w:rFonts w:cs="Arial" w:hAnsi="Arial" w:eastAsia="Arial" w:ascii="Arial"/>
          <w:color w:val="363435"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Lawyers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11" w:lineRule="exact" w:line="180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Engineers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1" w:lineRule="exact" w:line="180"/>
        <w:sectPr>
          <w:type w:val="continuous"/>
          <w:pgSz w:w="15840" w:h="24480"/>
          <w:pgMar w:top="2340" w:bottom="280" w:left="1640" w:right="1640"/>
          <w:cols w:num="2" w:equalWidth="off">
            <w:col w:w="6078" w:space="320"/>
            <w:col w:w="6162"/>
          </w:cols>
        </w:sectPr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Accountants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7"/>
        <w:ind w:left="5964" w:right="5847"/>
      </w:pPr>
      <w:r>
        <w:pict>
          <v:group style="position:absolute;margin-left:395.375pt;margin-top:76.6403pt;width:1.25pt;height:25.25pt;mso-position-horizontal-relative:page;mso-position-vertical-relative:paragraph;z-index:-1849" coordorigin="7908,1533" coordsize="25,505">
            <v:shape style="position:absolute;left:7920;top:1545;width:0;height:480" coordorigin="7920,1545" coordsize="0,480" path="m7920,1545l7920,2025e" filled="f" stroked="t" strokeweight="1.25pt" strokecolor="#FDFDFD">
              <v:path arrowok="t"/>
            </v:shape>
            <v:shape style="position:absolute;left:7920;top:1545;width:0;height:480" coordorigin="7920,1545" coordsize="0,480" path="m7920,1545l7920,2025e" filled="f" stroked="t" strokeweight="0.25pt" strokecolor="#363435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Scientists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ind w:left="4128"/>
        <w:sectPr>
          <w:type w:val="continuous"/>
          <w:pgSz w:w="15840" w:h="24480"/>
          <w:pgMar w:top="2340" w:bottom="280" w:left="1640" w:right="1640"/>
        </w:sectPr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1.7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Interactions</w:t>
      </w:r>
      <w:r>
        <w:rPr>
          <w:rFonts w:cs="Book Antiqua" w:hAnsi="Book Antiqua" w:eastAsia="Book Antiqua" w:ascii="Book Antiqua"/>
          <w:i/>
          <w:color w:val="363435"/>
          <w:spacing w:val="9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between</w:t>
      </w:r>
      <w:r>
        <w:rPr>
          <w:rFonts w:cs="Book Antiqua" w:hAnsi="Book Antiqua" w:eastAsia="Book Antiqua" w:ascii="Book Antiqua"/>
          <w:i/>
          <w:color w:val="363435"/>
          <w:spacing w:val="23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computer</w:t>
      </w:r>
      <w:r>
        <w:rPr>
          <w:rFonts w:cs="Book Antiqua" w:hAnsi="Book Antiqua" w:eastAsia="Book Antiqua" w:ascii="Book Antiqua"/>
          <w:i/>
          <w:color w:val="363435"/>
          <w:spacing w:val="7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hardware</w:t>
      </w:r>
      <w:r>
        <w:rPr>
          <w:rFonts w:cs="Book Antiqua" w:hAnsi="Book Antiqua" w:eastAsia="Book Antiqua" w:ascii="Book Antiqua"/>
          <w:i/>
          <w:color w:val="363435"/>
          <w:spacing w:val="34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and</w:t>
      </w:r>
      <w:r>
        <w:rPr>
          <w:rFonts w:cs="Book Antiqua" w:hAnsi="Book Antiqua" w:eastAsia="Book Antiqua" w:ascii="Book Antiqua"/>
          <w:i/>
          <w:color w:val="363435"/>
          <w:spacing w:val="13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3"/>
          <w:sz w:val="18"/>
          <w:szCs w:val="18"/>
        </w:rPr>
        <w:t>software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43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42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41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40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39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35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34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33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9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Computing</w:t>
      </w:r>
      <w:r>
        <w:rPr>
          <w:rFonts w:cs="Gill Sans MT" w:hAnsi="Gill Sans MT" w:eastAsia="Gill Sans MT" w:ascii="Gill Sans MT"/>
          <w:color w:val="363435"/>
          <w:spacing w:val="5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Systems</w:t>
      </w:r>
      <w:r>
        <w:rPr>
          <w:rFonts w:cs="Gill Sans MT" w:hAnsi="Gill Sans MT" w:eastAsia="Gill Sans MT" w:ascii="Gill Sans MT"/>
          <w:color w:val="363435"/>
          <w:spacing w:val="26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Today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17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9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7"/>
      </w:pP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b/>
          <w:color w:val="848688"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b/>
          <w:color w:val="848688"/>
          <w:spacing w:val="2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(OS)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serves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manager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whole.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controls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access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processor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networke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devices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organize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hardwar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according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users’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specifications.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first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major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componen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fetche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BIO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storage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automatically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loads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starts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myriad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“use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friendly.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”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provide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makin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computer’s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peripheral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devices—such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printers,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scanners,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DVD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drives—available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Commo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moder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operatin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Microsoft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Windows,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Linux,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UNIX,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47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group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called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utilities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allo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perfor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functions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printin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files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copyin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another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listin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save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disk.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Althoug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utilitie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commo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operatin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commands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themselves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51" w:firstLine="240"/>
      </w:pP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Whil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giv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appearanc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stability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lik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automobiles,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requir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periodi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maintenanc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maintai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performance.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auto" w:line="246"/>
        <w:ind w:left="4370" w:right="1879" w:hanging="280"/>
      </w:pPr>
      <w:r>
        <w:pict>
          <v:group style="position:absolute;margin-left:87.875pt;margin-top:14.8741pt;width:25.25pt;height:49.25pt;mso-position-horizontal-relative:page;mso-position-vertical-relative:paragraph;z-index:-1837" coordorigin="1758,297" coordsize="505,985">
            <v:shape style="position:absolute;left:1890;top:670;width:240;height:240" coordorigin="1890,670" coordsize="240,240" path="m2130,790l2128,813,2122,834,2112,854,2098,871,2082,886,2064,897,2043,905,2021,909,2010,910,1987,908,1966,902,1946,892,1929,878,1914,862,1903,844,1895,823,1891,801,1890,790,1892,767,1898,746,1908,726,1922,709,1938,694,1956,683,1977,675,1999,671,2010,670,2033,672,2054,678,2074,688,2091,701,2106,718,2117,736,2125,757,2129,779,2130,790xe" filled="f" stroked="t" strokeweight="1.25pt" strokecolor="#FDFDFD">
              <v:path arrowok="t"/>
            </v:shape>
            <v:shape style="position:absolute;left:1770;top:790;width:480;height:0" coordorigin="1770,790" coordsize="480,0" path="m1770,790l2250,790e" filled="f" stroked="t" strokeweight="1.25pt" strokecolor="#FDFDFD">
              <v:path arrowok="t"/>
            </v:shape>
            <v:shape style="position:absolute;left:2010;top:310;width:0;height:960" coordorigin="2010,310" coordsize="0,960" path="m2010,310l2010,1270e" filled="f" stroked="t" strokeweight="1.25pt" strokecolor="#FDFDFD">
              <v:path arrowok="t"/>
            </v:shape>
            <v:shape style="position:absolute;left:1890;top:670;width:240;height:240" coordorigin="1890,670" coordsize="240,240" path="m2130,790l2128,813,2122,834,2112,854,2098,871,2082,886,2064,897,2043,905,2021,909,2010,910,1987,908,1966,902,1946,892,1929,878,1914,862,1903,844,1895,823,1891,801,1890,790,1892,767,1898,746,1908,726,1922,709,1938,694,1956,683,1977,675,1999,671,2010,670,2033,672,2054,678,2074,688,2091,701,2106,718,2117,736,2125,757,2129,779,2130,790xe" filled="f" stroked="t" strokeweight="0.25pt" strokecolor="#363435">
              <v:path arrowok="t"/>
            </v:shape>
            <v:shape style="position:absolute;left:1770;top:790;width:480;height:0" coordorigin="1770,790" coordsize="480,0" path="m1770,790l2250,790e" filled="f" stroked="t" strokeweight="0.25pt" strokecolor="#363435">
              <v:path arrowok="t"/>
            </v:shape>
            <v:shape style="position:absolute;left:2010;top:310;width:0;height:960" coordorigin="2010,310" coordsize="0,960" path="m2010,310l2010,1270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14.8741pt;width:25.25pt;height:49.25pt;mso-position-horizontal-relative:page;mso-position-vertical-relative:paragraph;z-index:-1836" coordorigin="13578,297" coordsize="505,985">
            <v:shape style="position:absolute;left:13710;top:670;width:240;height:240" coordorigin="13710,670" coordsize="240,240" path="m13950,790l13948,813,13942,834,13932,854,13918,871,13902,886,13884,897,13863,905,13841,909,13830,910,13807,908,13786,902,13766,892,13749,878,13734,862,13723,844,13715,823,13711,801,13710,790,13712,767,13718,746,13728,726,13742,709,13758,694,13776,683,13797,675,13819,671,13830,670,13853,672,13874,678,13894,688,13911,701,13926,718,13937,736,13945,757,13949,779,13950,790xe" filled="f" stroked="t" strokeweight="1.25pt" strokecolor="#FDFDFD">
              <v:path arrowok="t"/>
            </v:shape>
            <v:shape style="position:absolute;left:13590;top:790;width:480;height:0" coordorigin="13590,790" coordsize="480,0" path="m13590,790l14070,790e" filled="f" stroked="t" strokeweight="1.25pt" strokecolor="#FDFDFD">
              <v:path arrowok="t"/>
            </v:shape>
            <v:shape style="position:absolute;left:13830;top:310;width:0;height:960" coordorigin="13830,310" coordsize="0,960" path="m13830,310l13830,1270e" filled="f" stroked="t" strokeweight="1.25pt" strokecolor="#FDFDFD">
              <v:path arrowok="t"/>
            </v:shape>
            <v:shape style="position:absolute;left:13710;top:670;width:240;height:240" coordorigin="13710,670" coordsize="240,240" path="m13950,790l13948,813,13942,834,13932,854,13918,871,13902,886,13884,897,13863,905,13841,909,13830,910,13807,908,13786,902,13766,892,13749,878,13734,862,13723,844,13715,823,13711,801,13710,790,13712,767,13718,746,13728,726,13742,709,13758,694,13776,683,13797,675,13819,671,13830,670,13853,672,13874,678,13894,688,13911,701,13926,718,13937,736,13945,757,13949,779,13950,790xe" filled="f" stroked="t" strokeweight="0.25pt" strokecolor="#363435">
              <v:path arrowok="t"/>
            </v:shape>
            <v:shape style="position:absolute;left:13590;top:790;width:480;height:0" coordorigin="13590,790" coordsize="480,0" path="m13590,790l14070,790e" filled="f" stroked="t" strokeweight="0.25pt" strokecolor="#363435">
              <v:path arrowok="t"/>
            </v:shape>
            <v:shape style="position:absolute;left:13830;top:310;width:0;height:960" coordorigin="13830,310" coordsize="0,960" path="m13830,310l13830,1270e" filled="f" stroked="t" strokeweight="0.25pt" strokecolor="#363435">
              <v:path arrowok="t"/>
            </v:shape>
            <w10:wrap type="none"/>
          </v:group>
        </w:pic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protect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installing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configuring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utilities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protect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viruses,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intrusive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advertising,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external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influences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illegal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documentation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40" w:lineRule="auto" w:line="246"/>
        <w:ind w:left="4370" w:right="1965" w:hanging="28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time,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disk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become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fragmented—the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available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space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chopped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smaller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smaller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pieces—and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performance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begins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suffer.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Defragmentation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disk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overnight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effort,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periodically.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40" w:lineRule="auto" w:line="246"/>
        <w:ind w:left="4370" w:right="1832" w:hanging="28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very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reliable,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indestructible.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establish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regular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policy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backing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personal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removable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media.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provide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utilities,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number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services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available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modest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automatically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encrypted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connected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Internet.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commercial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reloaded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manufacturer’s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installation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disks.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9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154.374pt;width:1.25pt;height:25.25pt;mso-position-horizontal-relative:page;mso-position-vertical-relative:paragraph;z-index:-1838" coordorigin="7908,3087" coordsize="25,505">
            <v:shape style="position:absolute;left:7920;top:3100;width:0;height:480" coordorigin="7920,3100" coordsize="0,480" path="m7920,3100l7920,3580e" filled="f" stroked="t" strokeweight="1.25pt" strokecolor="#FDFDFD">
              <v:path arrowok="t"/>
            </v:shape>
            <v:shape style="position:absolute;left:7920;top:3100;width:0;height:480" coordorigin="7920,3100" coordsize="0,480" path="m7920,3100l7920,3580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848688"/>
          <w:spacing w:val="2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848688"/>
          <w:spacing w:val="2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color w:val="848688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commercia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been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written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sophisticated,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complex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application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facilitie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provide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operatin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syste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enable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create,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save,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recall,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manipulate,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present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ideas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files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computer.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nature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those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files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depends</w:t>
      </w:r>
      <w:r>
        <w:rPr>
          <w:rFonts w:cs="Book Antiqua" w:hAnsi="Book Antiqua" w:eastAsia="Book Antiqua" w:ascii="Book Antiqua"/>
          <w:color w:val="363435"/>
          <w:spacing w:val="-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problem.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well-formatted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document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report,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word</w:t>
      </w:r>
      <w:r>
        <w:rPr>
          <w:rFonts w:cs="Book Antiqua" w:hAnsi="Book Antiqua" w:eastAsia="Book Antiqua" w:ascii="Book Antiqua"/>
          <w:b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processors</w:t>
      </w:r>
      <w:r>
        <w:rPr>
          <w:rFonts w:cs="Book Antiqua" w:hAnsi="Book Antiqua" w:eastAsia="Book Antiqua" w:ascii="Book Antiqua"/>
          <w:b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enable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enter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format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text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graphics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allo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develo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document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outlin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;</w:t>
      </w:r>
      <w:r>
        <w:rPr>
          <w:rFonts w:cs="Book Antiqua" w:hAnsi="Book Antiqua" w:eastAsia="Book Antiqua" w:ascii="Book Antiqua"/>
          <w:color w:val="363435"/>
          <w:spacing w:val="2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move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32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31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30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29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28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24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23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22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10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10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72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words,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sentences,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paragraphs;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check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spelling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grammar.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Deskto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publishin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combine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powerfu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processo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high-quality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printer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produce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professional-grade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documents.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70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sophisticated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tabular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spreadsheets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easily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displayed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grid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rows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columns.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spreadshee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package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includ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plottin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capabilitie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creat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charts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graphs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especiall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usefu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analyzin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displaying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information.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72" w:firstLine="24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quickly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retrieve,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amounts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databas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1"/>
          <w:w w:val="100"/>
          <w:sz w:val="21"/>
          <w:szCs w:val="21"/>
        </w:rPr>
        <w:t>managemen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usefu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organizations,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banks,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hospitals,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universities,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hotels,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airlines,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organize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crucial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information;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analyze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amounts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scientific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Meteorology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oceanography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examples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scientific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fields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commonly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large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databases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analysis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6" w:firstLine="240"/>
      </w:pPr>
      <w:r>
        <w:pict>
          <v:group style="position:absolute;margin-left:87.875pt;margin-top:38.9473pt;width:25.25pt;height:49.25pt;mso-position-horizontal-relative:page;mso-position-vertical-relative:paragraph;z-index:-1826" coordorigin="1758,779" coordsize="505,985">
            <v:shape style="position:absolute;left:1890;top:1151;width:240;height:240" coordorigin="1890,1151" coordsize="240,240" path="m2130,1271l2128,1294,2122,1316,2112,1335,2098,1352,2082,1367,2064,1379,2043,1387,2021,1391,2010,1391,1987,1389,1966,1383,1946,1373,1929,1360,1914,1344,1903,1325,1895,1305,1891,1283,1890,1271,1892,1249,1898,1227,1908,1208,1922,1190,1938,1176,1956,1164,1977,1156,1999,1152,2010,1151,2033,1154,2054,1160,2074,1170,2091,1183,2106,1199,2117,1217,2125,1238,2129,1260,2130,1271xe" filled="f" stroked="t" strokeweight="1.25pt" strokecolor="#FDFDFD">
              <v:path arrowok="t"/>
            </v:shape>
            <v:shape style="position:absolute;left:1770;top:1271;width:480;height:0" coordorigin="1770,1271" coordsize="480,0" path="m1770,1271l2250,1271e" filled="f" stroked="t" strokeweight="1.25pt" strokecolor="#FDFDFD">
              <v:path arrowok="t"/>
            </v:shape>
            <v:shape style="position:absolute;left:2010;top:791;width:0;height:960" coordorigin="2010,791" coordsize="0,960" path="m2010,791l2010,1751e" filled="f" stroked="t" strokeweight="1.25pt" strokecolor="#FDFDFD">
              <v:path arrowok="t"/>
            </v:shape>
            <v:shape style="position:absolute;left:1890;top:1151;width:240;height:240" coordorigin="1890,1151" coordsize="240,240" path="m2130,1271l2128,1294,2122,1316,2112,1335,2098,1352,2082,1367,2064,1379,2043,1387,2021,1391,2010,1391,1987,1389,1966,1383,1946,1373,1929,1360,1914,1344,1903,1325,1895,1305,1891,1283,1890,1271,1892,1249,1898,1227,1908,1208,1922,1190,1938,1176,1956,1164,1977,1156,1999,1152,2010,1151,2033,1154,2054,1160,2074,1170,2091,1183,2106,1199,2117,1217,2125,1238,2129,1260,2130,1271xe" filled="f" stroked="t" strokeweight="0.25pt" strokecolor="#363435">
              <v:path arrowok="t"/>
            </v:shape>
            <v:shape style="position:absolute;left:1770;top:1271;width:480;height:0" coordorigin="1770,1271" coordsize="480,0" path="m1770,1271l2250,1271e" filled="f" stroked="t" strokeweight="0.25pt" strokecolor="#363435">
              <v:path arrowok="t"/>
            </v:shape>
            <v:shape style="position:absolute;left:2010;top:791;width:0;height:960" coordorigin="2010,791" coordsize="0,960" path="m2010,791l2010,17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8.9473pt;width:25.25pt;height:49.25pt;mso-position-horizontal-relative:page;mso-position-vertical-relative:paragraph;z-index:-1825" coordorigin="13578,779" coordsize="505,985">
            <v:shape style="position:absolute;left:13710;top:1151;width:240;height:240" coordorigin="13710,1151" coordsize="240,240" path="m13950,1271l13948,1294,13942,1316,13932,1335,13918,1352,13902,1367,13884,1379,13863,1387,13841,1391,13830,1391,13807,1389,13786,1383,13766,1373,13749,1360,13734,1344,13723,1325,13715,1305,13711,1283,13710,1271,13712,1249,13718,1227,13728,1208,13742,1190,13758,1176,13776,1164,13797,1156,13819,1152,13830,1151,13853,1154,13874,1160,13894,1170,13911,1183,13926,1199,13937,1217,13945,1238,13949,1260,13950,1271xe" filled="f" stroked="t" strokeweight="1.25pt" strokecolor="#FDFDFD">
              <v:path arrowok="t"/>
            </v:shape>
            <v:shape style="position:absolute;left:13590;top:1271;width:480;height:0" coordorigin="13590,1271" coordsize="480,0" path="m13590,1271l14070,1271e" filled="f" stroked="t" strokeweight="1.25pt" strokecolor="#FDFDFD">
              <v:path arrowok="t"/>
            </v:shape>
            <v:shape style="position:absolute;left:13830;top:791;width:0;height:960" coordorigin="13830,791" coordsize="0,960" path="m13830,791l13830,1751e" filled="f" stroked="t" strokeweight="1.25pt" strokecolor="#FDFDFD">
              <v:path arrowok="t"/>
            </v:shape>
            <v:shape style="position:absolute;left:13710;top:1151;width:240;height:240" coordorigin="13710,1151" coordsize="240,240" path="m13950,1271l13948,1294,13942,1316,13932,1335,13918,1352,13902,1367,13884,1379,13863,1387,13841,1391,13830,1391,13807,1389,13786,1383,13766,1373,13749,1360,13734,1344,13723,1325,13715,1305,13711,1283,13710,1271,13712,1249,13718,1227,13728,1208,13742,1190,13758,1176,13776,1164,13797,1156,13819,1152,13830,1151,13853,1154,13874,1160,13894,1170,13911,1183,13926,1199,13937,1217,13945,1238,13949,1260,13950,1271xe" filled="f" stroked="t" strokeweight="0.25pt" strokecolor="#363435">
              <v:path arrowok="t"/>
            </v:shape>
            <v:shape style="position:absolute;left:13590;top:1271;width:480;height:0" coordorigin="13590,1271" coordsize="480,0" path="m13590,1271l14070,1271e" filled="f" stroked="t" strokeweight="0.25pt" strokecolor="#363435">
              <v:path arrowok="t"/>
            </v:shape>
            <v:shape style="position:absolute;left:13830;top:791;width:0;height:960" coordorigin="13830,791" coordsize="0,960" path="m13830,791l13830,175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6"/>
          <w:w w:val="100"/>
          <w:sz w:val="21"/>
          <w:szCs w:val="21"/>
        </w:rPr>
        <w:t>Computer-aide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6"/>
          <w:w w:val="100"/>
          <w:sz w:val="21"/>
          <w:szCs w:val="21"/>
        </w:rPr>
        <w:t>desig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6"/>
          <w:w w:val="100"/>
          <w:sz w:val="21"/>
          <w:szCs w:val="21"/>
        </w:rPr>
        <w:t>(CAD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package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defin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model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real-worl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objects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assembl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group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models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manipulat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graphically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package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frequentl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engineerin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applications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design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automobile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aircraft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“paperless”—th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essentia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informatio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database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rathe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paper.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6"/>
      </w:pP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848688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b/>
          <w:color w:val="848688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merely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expres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logi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implement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Like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spoke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define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grammar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4"/>
          <w:w w:val="100"/>
          <w:sz w:val="21"/>
          <w:szCs w:val="21"/>
        </w:rPr>
        <w:t>(syntax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vocabulary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necessar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attribute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scop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logi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expresse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(the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power</w:t>
      </w:r>
      <w:r>
        <w:rPr>
          <w:rFonts w:cs="Book Antiqua" w:hAnsi="Book Antiqua" w:eastAsia="Book Antiqua" w:ascii="Book Antiqua"/>
          <w:b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language),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clarity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each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line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human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viewpoint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6"/>
          <w:w w:val="100"/>
          <w:sz w:val="21"/>
          <w:szCs w:val="21"/>
        </w:rPr>
        <w:t>portabilit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differen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type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processor.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frequently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described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terms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generations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reflect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development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power,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clarity,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portability.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7" w:firstLine="240"/>
      </w:pP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First-generation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primitiv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languages,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tied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closely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hardware.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basic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CPU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binary,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syntax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expressed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sequences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0s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maximizes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control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processor,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result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completel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incomprehensibl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anyone,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including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original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absolutely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portable.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4" w:firstLine="240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115.447pt;width:1.25pt;height:25.25pt;mso-position-horizontal-relative:page;mso-position-vertical-relative:paragraph;z-index:-1827" coordorigin="7908,2309" coordsize="25,505">
            <v:shape style="position:absolute;left:7920;top:2321;width:0;height:480" coordorigin="7920,2321" coordsize="0,480" path="m7920,2321l7920,2801e" filled="f" stroked="t" strokeweight="1.25pt" strokecolor="#FDFDFD">
              <v:path arrowok="t"/>
            </v:shape>
            <v:shape style="position:absolute;left:7920;top:2321;width:0;height:480" coordorigin="7920,2321" coordsize="0,480" path="m7920,2321l7920,280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2"/>
          <w:w w:val="100"/>
          <w:sz w:val="21"/>
          <w:szCs w:val="21"/>
        </w:rPr>
        <w:t>second-generatio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frequentl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2"/>
          <w:w w:val="100"/>
          <w:sz w:val="21"/>
          <w:szCs w:val="21"/>
        </w:rPr>
        <w:t>assembl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mean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expressin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symboli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each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usuall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produce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singl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While</w:t>
      </w:r>
      <w:r>
        <w:rPr>
          <w:rFonts w:cs="Book Antiqua" w:hAnsi="Book Antiqua" w:eastAsia="Book Antiqua" w:ascii="Book Antiqua"/>
          <w:color w:val="363435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assembl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easie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stil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tediou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detaile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instructio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19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18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17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16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15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811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810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809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11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1.3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Computing</w:t>
      </w:r>
      <w:r>
        <w:rPr>
          <w:rFonts w:cs="Gill Sans MT" w:hAnsi="Gill Sans MT" w:eastAsia="Gill Sans MT" w:ascii="Gill Sans MT"/>
          <w:color w:val="363435"/>
          <w:spacing w:val="5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Systems</w:t>
      </w:r>
      <w:r>
        <w:rPr>
          <w:rFonts w:cs="Gill Sans MT" w:hAnsi="Gill Sans MT" w:eastAsia="Gill Sans MT" w:ascii="Gill Sans MT"/>
          <w:color w:val="363435"/>
          <w:spacing w:val="26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Today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38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11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50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specified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lik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first-generatio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completel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natur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CPU.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49" w:firstLine="240"/>
      </w:pP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Third-generatio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3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FORTRAN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BASI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have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commands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similar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spoken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languages.</w:t>
      </w:r>
      <w:r>
        <w:rPr>
          <w:rFonts w:cs="Book Antiqua" w:hAnsi="Book Antiqua" w:eastAsia="Book Antiqua" w:ascii="Book Antiqua"/>
          <w:color w:val="363435"/>
          <w:spacing w:val="-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create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instructions.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Consequently,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clearer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expressions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each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significantly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increased.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degre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portabl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processo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types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Third-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beyond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referred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high-level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49" w:firstLine="240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2"/>
          <w:w w:val="100"/>
          <w:sz w:val="21"/>
          <w:szCs w:val="21"/>
        </w:rPr>
        <w:t>fourth-generatio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includ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Jav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tak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nex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level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completel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portabl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supported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processo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types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create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significan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amoun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MATLA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clos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competitors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Mathematica,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Mathcad,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Maple,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very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powerful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fourth-generation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combine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mathematical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functions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commands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extensive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capabilities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presenting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graphical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form.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combination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visualization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power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makes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particularly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useful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45" w:firstLine="240"/>
      </w:pPr>
      <w:r>
        <w:pict>
          <v:group style="position:absolute;margin-left:87.875pt;margin-top:20.946pt;width:25.25pt;height:49.25pt;mso-position-horizontal-relative:page;mso-position-vertical-relative:paragraph;z-index:-1813" coordorigin="1758,419" coordsize="505,985">
            <v:shape style="position:absolute;left:1890;top:791;width:240;height:240" coordorigin="1890,791" coordsize="240,240" path="m2130,911l2128,934,2122,956,2112,975,2098,992,2082,1007,2064,1019,2043,1027,2021,1031,2010,1031,1987,1029,1966,1023,1946,1013,1929,1000,1914,984,1903,965,1895,945,1891,923,1890,911,1892,889,1898,867,1908,848,1922,830,1938,816,1956,804,1977,796,1999,792,2010,791,2033,794,2054,800,2074,810,2091,823,2106,839,2117,857,2125,878,2129,900,2130,911xe" filled="f" stroked="t" strokeweight="1.25pt" strokecolor="#FDFDFD">
              <v:path arrowok="t"/>
            </v:shape>
            <v:shape style="position:absolute;left:1770;top:911;width:480;height:0" coordorigin="1770,911" coordsize="480,0" path="m1770,911l2250,911e" filled="f" stroked="t" strokeweight="1.25pt" strokecolor="#FDFDFD">
              <v:path arrowok="t"/>
            </v:shape>
            <v:shape style="position:absolute;left:2010;top:431;width:0;height:960" coordorigin="2010,431" coordsize="0,960" path="m2010,431l2010,1391e" filled="f" stroked="t" strokeweight="1.25pt" strokecolor="#FDFDFD">
              <v:path arrowok="t"/>
            </v:shape>
            <v:shape style="position:absolute;left:1890;top:791;width:240;height:240" coordorigin="1890,791" coordsize="240,240" path="m2130,911l2128,934,2122,956,2112,975,2098,992,2082,1007,2064,1019,2043,1027,2021,1031,2010,1031,1987,1029,1966,1023,1946,1013,1929,1000,1914,984,1903,965,1895,945,1891,923,1890,911,1892,889,1898,867,1908,848,1922,830,1938,816,1956,804,1977,796,1999,792,2010,791,2033,794,2054,800,2074,810,2091,823,2106,839,2117,857,2125,878,2129,900,2130,911xe" filled="f" stroked="t" strokeweight="0.25pt" strokecolor="#363435">
              <v:path arrowok="t"/>
            </v:shape>
            <v:shape style="position:absolute;left:1770;top:911;width:480;height:0" coordorigin="1770,911" coordsize="480,0" path="m1770,911l2250,911e" filled="f" stroked="t" strokeweight="0.25pt" strokecolor="#363435">
              <v:path arrowok="t"/>
            </v:shape>
            <v:shape style="position:absolute;left:2010;top:431;width:0;height:960" coordorigin="2010,431" coordsize="0,960" path="m2010,431l2010,139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20.946pt;width:25.25pt;height:49.25pt;mso-position-horizontal-relative:page;mso-position-vertical-relative:paragraph;z-index:-1812" coordorigin="13578,419" coordsize="505,985">
            <v:shape style="position:absolute;left:13710;top:791;width:240;height:240" coordorigin="13710,791" coordsize="240,240" path="m13950,911l13948,934,13942,956,13932,975,13918,992,13902,1007,13884,1019,13863,1027,13841,1031,13830,1031,13807,1029,13786,1023,13766,1013,13749,1000,13734,984,13723,965,13715,945,13711,923,13710,911,13712,889,13718,867,13728,848,13742,830,13758,816,13776,804,13797,796,13819,792,13830,791,13853,794,13874,800,13894,810,13911,823,13926,839,13937,857,13945,878,13949,900,13950,911xe" filled="f" stroked="t" strokeweight="1.25pt" strokecolor="#FDFDFD">
              <v:path arrowok="t"/>
            </v:shape>
            <v:shape style="position:absolute;left:13590;top:911;width:480;height:0" coordorigin="13590,911" coordsize="480,0" path="m13590,911l14070,911e" filled="f" stroked="t" strokeweight="1.25pt" strokecolor="#FDFDFD">
              <v:path arrowok="t"/>
            </v:shape>
            <v:shape style="position:absolute;left:13830;top:431;width:0;height:960" coordorigin="13830,431" coordsize="0,960" path="m13830,431l13830,1391e" filled="f" stroked="t" strokeweight="1.25pt" strokecolor="#FDFDFD">
              <v:path arrowok="t"/>
            </v:shape>
            <v:shape style="position:absolute;left:13710;top:791;width:240;height:240" coordorigin="13710,791" coordsize="240,240" path="m13950,911l13948,934,13942,956,13932,975,13918,992,13902,1007,13884,1019,13863,1027,13841,1031,13830,1031,13807,1029,13786,1023,13766,1013,13749,1000,13734,984,13723,965,13715,945,13711,923,13710,911,13712,889,13718,867,13728,848,13742,830,13758,816,13776,804,13797,796,13819,792,13830,791,13853,794,13874,800,13894,810,13911,823,13926,839,13937,857,13945,878,13949,900,13950,911xe" filled="f" stroked="t" strokeweight="0.25pt" strokecolor="#363435">
              <v:path arrowok="t"/>
            </v:shape>
            <v:shape style="position:absolute;left:13590;top:911;width:480;height:0" coordorigin="13590,911" coordsize="480,0" path="m13590,911l14070,911e" filled="f" stroked="t" strokeweight="0.25pt" strokecolor="#363435">
              <v:path arrowok="t"/>
            </v:shape>
            <v:shape style="position:absolute;left:13830;top:431;width:0;height:960" coordorigin="13830,431" coordsize="0,960" path="m13830,431l13830,139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current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development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trend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expres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overal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logi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graphica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automaticall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conver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diagram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working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involve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implementation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stil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skills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complete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implementation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algorithms.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goal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fifth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generation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allow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syntax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natural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speech.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Implementation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fifth-generation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achievemen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gran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challenge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science: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computerized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speech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understanding.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910" w:right="5036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1.3.4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7"/>
          <w:sz w:val="22"/>
          <w:szCs w:val="22"/>
        </w:rPr>
        <w:t>Running</w:t>
      </w:r>
      <w:r>
        <w:rPr>
          <w:rFonts w:cs="Book Antiqua" w:hAnsi="Book Antiqua" w:eastAsia="Book Antiqua" w:ascii="Book Antiqua"/>
          <w:b/>
          <w:color w:val="363435"/>
          <w:spacing w:val="2"/>
          <w:w w:val="97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Computer</w:t>
      </w:r>
      <w:r>
        <w:rPr>
          <w:rFonts w:cs="Book Antiqua" w:hAnsi="Book Antiqua" w:eastAsia="Book Antiqua" w:ascii="Book Antiqua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1"/>
          <w:sz w:val="22"/>
          <w:szCs w:val="22"/>
        </w:rPr>
        <w:t>Program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6"/>
      </w:pP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gettin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ru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involves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compilation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linking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loading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executin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outlined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1.8.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auto" w:line="246"/>
        <w:ind w:left="4370" w:right="1922"/>
      </w:pPr>
      <w:r>
        <w:rPr>
          <w:rFonts w:cs="Book Antiqua" w:hAnsi="Book Antiqua" w:eastAsia="Book Antiqua" w:ascii="Book Antiqua"/>
          <w:i/>
          <w:color w:val="363435"/>
          <w:spacing w:val="-1"/>
          <w:w w:val="100"/>
          <w:sz w:val="21"/>
          <w:szCs w:val="21"/>
        </w:rPr>
        <w:t>Compilation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i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writte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high-leve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Java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nee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(i.e.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translate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machine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execute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computer.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exact" w:line="240"/>
        <w:ind w:left="437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specia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translation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Thus,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8" w:lineRule="exact" w:line="180"/>
        <w:ind w:right="2868"/>
      </w:pP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Input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-1"/>
          <w:sz w:val="16"/>
          <w:szCs w:val="16"/>
        </w:rPr>
        <w:t>Data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pgMar w:header="0" w:footer="5483" w:top="2340" w:bottom="280" w:left="1640" w:right="1640"/>
          <w:pgSz w:w="15840" w:h="24480"/>
        </w:sectPr>
      </w:pPr>
      <w:r>
        <w:rPr>
          <w:sz w:val="17"/>
          <w:szCs w:val="17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80"/>
        <w:ind w:right="40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Program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44"/>
      </w:pPr>
      <w:r>
        <w:pict>
          <v:group style="position:absolute;margin-left:334.355pt;margin-top:-2.37619pt;width:76.458pt;height:15pt;mso-position-horizontal-relative:page;mso-position-vertical-relative:paragraph;z-index:-1821" coordorigin="6687,-48" coordsize="1529,300">
            <v:shape style="position:absolute;left:7096;top:-38;width:753;height:280" coordorigin="7096,-38" coordsize="753,280" path="m7096,-38l7096,242,7848,242,7848,-38,7096,-38xe" filled="t" fillcolor="#E5E6E7" stroked="f">
              <v:path arrowok="t"/>
              <v:fill/>
            </v:shape>
            <v:shape style="position:absolute;left:7096;top:-38;width:753;height:280" coordorigin="7096,-38" coordsize="753,280" path="m7096,-38l7848,-38,7848,242,7096,242,7096,-38xe" filled="f" stroked="t" strokeweight="0.5pt" strokecolor="#363435">
              <v:path arrowok="t"/>
            </v:shape>
            <v:shape style="position:absolute;left:7885;top:106;width:238;height:0" coordorigin="7885,106" coordsize="238,0" path="m8123,106l7885,106e" filled="f" stroked="t" strokeweight="0.5pt" strokecolor="#363435">
              <v:path arrowok="t"/>
            </v:shape>
            <v:shape style="position:absolute;left:8087;top:55;width:124;height:102" coordorigin="8087,55" coordsize="124,102" path="m8211,106l8087,55,8116,106,8087,157,8211,106xe" filled="t" fillcolor="#363435" stroked="f">
              <v:path arrowok="t"/>
              <v:fill/>
            </v:shape>
            <v:shape style="position:absolute;left:6692;top:106;width:258;height:0" coordorigin="6692,106" coordsize="258,0" path="m6950,106l6692,106e" filled="f" stroked="t" strokeweight="0.5pt" strokecolor="#363435">
              <v:path arrowok="t"/>
            </v:shape>
            <v:shape style="position:absolute;left:6914;top:55;width:124;height:102" coordorigin="6914,55" coordsize="124,102" path="m7038,106l6914,55,6943,106,6914,157,7038,106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395.375pt;margin-top:84.2788pt;width:1.25pt;height:25.25pt;mso-position-horizontal-relative:page;mso-position-vertical-relative:paragraph;z-index:-1814" coordorigin="7908,1686" coordsize="25,505">
            <v:shape style="position:absolute;left:7920;top:1698;width:0;height:480" coordorigin="7920,1698" coordsize="0,480" path="m7920,1698l7920,2178e" filled="f" stroked="t" strokeweight="1.25pt" strokecolor="#FDFDFD">
              <v:path arrowok="t"/>
            </v:shape>
            <v:shape style="position:absolute;left:7920;top:1698;width:0;height:480" coordorigin="7920,1698" coordsize="0,480" path="m7920,1698l7920,2178e" filled="f" stroked="t" strokeweight="0.25pt" strokecolor="#363435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Compile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45" w:lineRule="exact" w:line="180"/>
        <w:ind w:left="-14" w:right="-14"/>
      </w:pPr>
      <w:r>
        <w:br w:type="column"/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Machine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Program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44"/>
      </w:pP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Link/Load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220"/>
      </w:pPr>
      <w:r>
        <w:pict>
          <v:group style="position:absolute;margin-left:447.453pt;margin-top:-13.2567pt;width:135.094pt;height:29.63pt;mso-position-horizontal-relative:page;mso-position-vertical-relative:paragraph;z-index:-1820" coordorigin="8949,-265" coordsize="2702,593">
            <v:shape style="position:absolute;left:10538;top:42;width:731;height:280" coordorigin="10538,42" coordsize="731,280" path="m10538,42l10538,322,11268,322,11268,42,10538,42xe" filled="t" fillcolor="#E5E6E7" stroked="f">
              <v:path arrowok="t"/>
              <v:fill/>
            </v:shape>
            <v:shape style="position:absolute;left:10538;top:42;width:731;height:280" coordorigin="10538,42" coordsize="731,280" path="m10538,42l11268,42,11268,322,10538,322,10538,42xe" filled="f" stroked="t" strokeweight="0.5pt" strokecolor="#363435">
              <v:path arrowok="t"/>
            </v:shape>
            <v:shape style="position:absolute;left:9305;top:42;width:837;height:280" coordorigin="9305,42" coordsize="837,280" path="m9305,42l9305,322,10142,322,10142,42,9305,42xe" filled="t" fillcolor="#E5E6E7" stroked="f">
              <v:path arrowok="t"/>
              <v:fill/>
            </v:shape>
            <v:shape style="position:absolute;left:9305;top:42;width:837;height:280" coordorigin="9305,42" coordsize="837,280" path="m9305,42l10142,42,10142,322,9305,322,9305,42xe" filled="f" stroked="t" strokeweight="0.5pt" strokecolor="#363435">
              <v:path arrowok="t"/>
            </v:shape>
            <v:shape style="position:absolute;left:10175;top:186;width:244;height:0" coordorigin="10175,186" coordsize="244,0" path="m10419,186l10175,186e" filled="f" stroked="t" strokeweight="0.5pt" strokecolor="#363435">
              <v:path arrowok="t"/>
            </v:shape>
            <v:shape style="position:absolute;left:10383;top:135;width:124;height:102" coordorigin="10383,135" coordsize="124,102" path="m10507,186l10383,135,10412,186,10383,237,10507,186xe" filled="t" fillcolor="#363435" stroked="f">
              <v:path arrowok="t"/>
              <v:fill/>
            </v:shape>
            <v:shape style="position:absolute;left:11314;top:186;width:244;height:0" coordorigin="11314,186" coordsize="244,0" path="m11558,186l11314,186e" filled="f" stroked="t" strokeweight="0.5pt" strokecolor="#363435">
              <v:path arrowok="t"/>
            </v:shape>
            <v:shape style="position:absolute;left:11522;top:135;width:124;height:102" coordorigin="11522,135" coordsize="124,102" path="m11646,186l11522,135,11551,186,11522,237,11646,186xe" filled="t" fillcolor="#363435" stroked="f">
              <v:path arrowok="t"/>
              <v:fill/>
            </v:shape>
            <v:shape style="position:absolute;left:10911;top:-260;width:0;height:178" coordorigin="10911,-260" coordsize="0,178" path="m10911,-82l10911,-260e" filled="f" stroked="t" strokeweight="0.5pt" strokecolor="#363435">
              <v:path arrowok="t"/>
            </v:shape>
            <v:shape style="position:absolute;left:10860;top:-118;width:102;height:124" coordorigin="10860,-118" coordsize="102,124" path="m10911,6l10961,-118,10911,-89,10860,-118,10911,6xe" filled="t" fillcolor="#363435" stroked="f">
              <v:path arrowok="t"/>
              <v:fill/>
            </v:shape>
            <v:shape style="position:absolute;left:8954;top:186;width:230;height:0" coordorigin="8954,186" coordsize="230,0" path="m9184,186l8954,186e" filled="f" stroked="t" strokeweight="0.5pt" strokecolor="#363435">
              <v:path arrowok="t"/>
            </v:shape>
            <v:shape style="position:absolute;left:9148;top:135;width:124;height:102" coordorigin="9148,135" coordsize="124,102" path="m9272,186l9148,135,9177,186,9148,237,9272,186xe" filled="t" fillcolor="#363435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position w:val="-4"/>
          <w:sz w:val="16"/>
          <w:szCs w:val="16"/>
        </w:rPr>
        <w:t>Execute</w:t>
      </w:r>
      <w:r>
        <w:rPr>
          <w:rFonts w:cs="Arial" w:hAnsi="Arial" w:eastAsia="Arial" w:ascii="Arial"/>
          <w:color w:val="363435"/>
          <w:spacing w:val="0"/>
          <w:w w:val="100"/>
          <w:position w:val="-4"/>
          <w:sz w:val="16"/>
          <w:szCs w:val="16"/>
        </w:rPr>
        <w:t>        </w:t>
      </w:r>
      <w:r>
        <w:rPr>
          <w:rFonts w:cs="Arial" w:hAnsi="Arial" w:eastAsia="Arial" w:ascii="Arial"/>
          <w:color w:val="363435"/>
          <w:spacing w:val="41"/>
          <w:w w:val="100"/>
          <w:position w:val="-4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position w:val="4"/>
          <w:sz w:val="16"/>
          <w:szCs w:val="16"/>
        </w:rPr>
        <w:t>Program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20"/>
        <w:ind w:left="1085"/>
        <w:sectPr>
          <w:type w:val="continuous"/>
          <w:pgSz w:w="15840" w:h="24480"/>
          <w:pgMar w:top="2340" w:bottom="280" w:left="1640" w:right="1640"/>
          <w:cols w:num="5" w:equalWidth="off">
            <w:col w:w="5023" w:space="528"/>
            <w:col w:w="587" w:space="444"/>
            <w:col w:w="712" w:space="456"/>
            <w:col w:w="694" w:space="560"/>
            <w:col w:w="3556"/>
          </w:cols>
        </w:sectPr>
      </w:pPr>
      <w:r>
        <w:rPr>
          <w:rFonts w:cs="Arial" w:hAnsi="Arial" w:eastAsia="Arial" w:ascii="Arial"/>
          <w:color w:val="363435"/>
          <w:spacing w:val="0"/>
          <w:w w:val="100"/>
          <w:position w:val="1"/>
          <w:sz w:val="16"/>
          <w:szCs w:val="16"/>
        </w:rPr>
        <w:t>Output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spacing w:before="69"/>
        <w:ind w:left="4151"/>
        <w:sectPr>
          <w:type w:val="continuous"/>
          <w:pgSz w:w="15840" w:h="24480"/>
          <w:pgMar w:top="2340" w:bottom="280" w:left="1640" w:right="1640"/>
        </w:sectPr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1.8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Program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compilation,</w:t>
      </w:r>
      <w:r>
        <w:rPr>
          <w:rFonts w:cs="Book Antiqua" w:hAnsi="Book Antiqua" w:eastAsia="Book Antiqua" w:ascii="Book Antiqua"/>
          <w:i/>
          <w:color w:val="363435"/>
          <w:spacing w:val="36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linking,</w:t>
      </w:r>
      <w:r>
        <w:rPr>
          <w:rFonts w:cs="Book Antiqua" w:hAnsi="Book Antiqua" w:eastAsia="Book Antiqua" w:ascii="Book Antiqua"/>
          <w:i/>
          <w:color w:val="363435"/>
          <w:spacing w:val="17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loading,</w:t>
      </w:r>
      <w:r>
        <w:rPr>
          <w:rFonts w:cs="Book Antiqua" w:hAnsi="Book Antiqua" w:eastAsia="Book Antiqua" w:ascii="Book Antiqua"/>
          <w:i/>
          <w:color w:val="363435"/>
          <w:spacing w:val="23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and</w:t>
      </w:r>
      <w:r>
        <w:rPr>
          <w:rFonts w:cs="Book Antiqua" w:hAnsi="Book Antiqua" w:eastAsia="Book Antiqua" w:ascii="Book Antiqua"/>
          <w:i/>
          <w:color w:val="363435"/>
          <w:spacing w:val="13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1"/>
          <w:sz w:val="18"/>
          <w:szCs w:val="18"/>
        </w:rPr>
        <w:t>execution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807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806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805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804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803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799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798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797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12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exact" w:line="260"/>
        <w:ind w:left="3650" w:right="2571"/>
      </w:pP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orde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writ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execut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computer’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softwar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includ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9"/>
          <w:sz w:val="16"/>
          <w:szCs w:val="16"/>
        </w:rPr>
        <w:t>1</w:t>
      </w:r>
      <w:r>
        <w:rPr>
          <w:rFonts w:cs="Book Antiqua" w:hAnsi="Book Antiqua" w:eastAsia="Book Antiqua" w:ascii="Book Antiqua"/>
          <w:color w:val="363435"/>
          <w:spacing w:val="15"/>
          <w:w w:val="100"/>
          <w:position w:val="9"/>
          <w:sz w:val="16"/>
          <w:szCs w:val="16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detecte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durin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compilation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generates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correspondin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erro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messages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correc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statement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perfor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compilatio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ste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again.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identifie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durin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stag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position w:val="0"/>
          <w:sz w:val="21"/>
          <w:szCs w:val="21"/>
        </w:rPr>
        <w:t>calle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position w:val="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position w:val="0"/>
          <w:sz w:val="21"/>
          <w:szCs w:val="21"/>
        </w:rPr>
        <w:t>compile-time</w:t>
      </w:r>
      <w:r>
        <w:rPr>
          <w:rFonts w:cs="Book Antiqua" w:hAnsi="Book Antiqua" w:eastAsia="Book Antiqua" w:ascii="Book Antiqua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4" w:lineRule="auto" w:line="246"/>
        <w:ind w:left="3650" w:right="2580"/>
      </w:pP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example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divid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valu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variabl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3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correc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expressio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sum/3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incorrectl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writ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expressio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usin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backslash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sum\3,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non-trivia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correctin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statement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(o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debugging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recompilin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ofte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must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repeate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severa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time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without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compiler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generate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specifie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origina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origina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referre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sourc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machine-languag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versio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calle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objec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-1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sourc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objec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specif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logic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sourc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specifie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high-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objec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specifie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machin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language.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40" w:lineRule="auto" w:line="246"/>
        <w:ind w:left="3650" w:right="2582"/>
      </w:pPr>
      <w:r>
        <w:pict>
          <v:group style="position:absolute;margin-left:87.875pt;margin-top:4.94592pt;width:25.25pt;height:49.25pt;mso-position-horizontal-relative:page;mso-position-vertical-relative:paragraph;z-index:-1801" coordorigin="1758,99" coordsize="505,985">
            <v:shape style="position:absolute;left:1890;top:471;width:240;height:240" coordorigin="1890,471" coordsize="240,240" path="m2130,591l2128,614,2122,636,2112,655,2098,672,2082,687,2064,699,2043,707,2021,711,2010,711,1987,709,1966,703,1946,693,1929,680,1914,664,1903,645,1895,625,1891,603,1890,591,1892,569,1898,547,1908,528,1922,510,1938,496,1956,484,1977,476,1999,472,2010,471,2033,474,2054,480,2074,490,2091,503,2106,519,2117,537,2125,558,2129,580,2130,591xe" filled="f" stroked="t" strokeweight="1.25pt" strokecolor="#FDFDFD">
              <v:path arrowok="t"/>
            </v:shape>
            <v:shape style="position:absolute;left:1770;top:591;width:480;height:0" coordorigin="1770,591" coordsize="480,0" path="m1770,591l2250,591e" filled="f" stroked="t" strokeweight="1.25pt" strokecolor="#FDFDFD">
              <v:path arrowok="t"/>
            </v:shape>
            <v:shape style="position:absolute;left:2010;top:111;width:0;height:960" coordorigin="2010,111" coordsize="0,960" path="m2010,111l2010,1071e" filled="f" stroked="t" strokeweight="1.25pt" strokecolor="#FDFDFD">
              <v:path arrowok="t"/>
            </v:shape>
            <v:shape style="position:absolute;left:1890;top:471;width:240;height:240" coordorigin="1890,471" coordsize="240,240" path="m2130,591l2128,614,2122,636,2112,655,2098,672,2082,687,2064,699,2043,707,2021,711,2010,711,1987,709,1966,703,1946,693,1929,680,1914,664,1903,645,1895,625,1891,603,1890,591,1892,569,1898,547,1908,528,1922,510,1938,496,1956,484,1977,476,1999,472,2010,471,2033,474,2054,480,2074,490,2091,503,2106,519,2117,537,2125,558,2129,580,2130,591xe" filled="f" stroked="t" strokeweight="0.25pt" strokecolor="#363435">
              <v:path arrowok="t"/>
            </v:shape>
            <v:shape style="position:absolute;left:1770;top:591;width:480;height:0" coordorigin="1770,591" coordsize="480,0" path="m1770,591l2250,591e" filled="f" stroked="t" strokeweight="0.25pt" strokecolor="#363435">
              <v:path arrowok="t"/>
            </v:shape>
            <v:shape style="position:absolute;left:2010;top:111;width:0;height:960" coordorigin="2010,111" coordsize="0,960" path="m2010,111l2010,107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4.94592pt;width:25.25pt;height:49.25pt;mso-position-horizontal-relative:page;mso-position-vertical-relative:paragraph;z-index:-1800" coordorigin="13578,99" coordsize="505,985">
            <v:shape style="position:absolute;left:13710;top:471;width:240;height:240" coordorigin="13710,471" coordsize="240,240" path="m13950,591l13948,614,13942,636,13932,655,13918,672,13902,687,13884,699,13863,707,13841,711,13830,711,13807,709,13786,703,13766,693,13749,680,13734,664,13723,645,13715,625,13711,603,13710,591,13712,569,13718,547,13728,528,13742,510,13758,496,13776,484,13797,476,13819,472,13830,471,13853,474,13874,480,13894,490,13911,503,13926,519,13937,537,13945,558,13949,580,13950,591xe" filled="f" stroked="t" strokeweight="1.25pt" strokecolor="#FDFDFD">
              <v:path arrowok="t"/>
            </v:shape>
            <v:shape style="position:absolute;left:13590;top:591;width:480;height:0" coordorigin="13590,591" coordsize="480,0" path="m13590,591l14070,591e" filled="f" stroked="t" strokeweight="1.25pt" strokecolor="#FDFDFD">
              <v:path arrowok="t"/>
            </v:shape>
            <v:shape style="position:absolute;left:13830;top:111;width:0;height:960" coordorigin="13830,111" coordsize="0,960" path="m13830,111l13830,1071e" filled="f" stroked="t" strokeweight="1.25pt" strokecolor="#FDFDFD">
              <v:path arrowok="t"/>
            </v:shape>
            <v:shape style="position:absolute;left:13710;top:471;width:240;height:240" coordorigin="13710,471" coordsize="240,240" path="m13950,591l13948,614,13942,636,13932,655,13918,672,13902,687,13884,699,13863,707,13841,711,13830,711,13807,709,13786,703,13766,693,13749,680,13734,664,13723,645,13715,625,13711,603,13710,591,13712,569,13718,547,13728,528,13742,510,13758,496,13776,484,13797,476,13819,472,13830,471,13853,474,13874,480,13894,490,13911,503,13926,519,13937,537,13945,558,13949,580,13950,591xe" filled="f" stroked="t" strokeweight="0.25pt" strokecolor="#363435">
              <v:path arrowok="t"/>
            </v:shape>
            <v:shape style="position:absolute;left:13590;top:591;width:480;height:0" coordorigin="13590,591" coordsize="480,0" path="m13590,591l14070,591e" filled="f" stroked="t" strokeweight="0.25pt" strokecolor="#363435">
              <v:path arrowok="t"/>
            </v:shape>
            <v:shape style="position:absolute;left:13830;top:111;width:0;height:960" coordorigin="13830,111" coordsize="0,960" path="m13830,111l13830,107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Linking: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compiled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correctly,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additional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necessary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prepare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object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linker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searc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librarie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built-i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capabilitie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require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auto" w:line="246"/>
        <w:ind w:left="3650" w:right="26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collect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single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phase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typically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caused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referring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modules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fact,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defined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current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context.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40" w:lineRule="auto" w:line="265"/>
        <w:ind w:left="3650" w:right="2689"/>
      </w:pP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Loading: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loader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copy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instructions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Execution: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synonymously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called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exact" w:line="220"/>
        <w:ind w:left="365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runtime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logic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program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1"/>
          <w:sz w:val="21"/>
          <w:szCs w:val="21"/>
        </w:rPr>
        <w:t>bugs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may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identified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1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7" w:lineRule="auto" w:line="246"/>
        <w:ind w:left="3650" w:right="2785"/>
      </w:pPr>
      <w:r>
        <w:pict>
          <v:group style="position:absolute;margin-left:241.5pt;margin-top:149.895pt;width:171pt;height:0pt;mso-position-horizontal-relative:page;mso-position-vertical-relative:paragraph;z-index:-1808" coordorigin="4830,2998" coordsize="3420,0">
            <v:shape style="position:absolute;left:4830;top:2998;width:3420;height:0" coordorigin="4830,2998" coordsize="3420,0" path="m4830,2998l8250,2998e" filled="f" stroked="t" strokeweight="0.75pt" strokecolor="#363435">
              <v:path arrowok="t"/>
            </v:shape>
            <w10:wrap type="none"/>
          </v:group>
        </w:pict>
      </w:r>
      <w:r>
        <w:pict>
          <v:group style="position:absolute;margin-left:395.375pt;margin-top:226.795pt;width:1.25pt;height:25.25pt;mso-position-horizontal-relative:page;mso-position-vertical-relative:paragraph;z-index:-1802" coordorigin="7908,4536" coordsize="25,505">
            <v:shape style="position:absolute;left:7920;top:4548;width:0;height:480" coordorigin="7920,4548" coordsize="0,480" path="m7920,4548l7920,5028e" filled="f" stroked="t" strokeweight="1.25pt" strokecolor="#FDFDFD">
              <v:path arrowok="t"/>
            </v:shape>
            <v:shape style="position:absolute;left:7920;top:4548;width:0;height:480" coordorigin="7920,4548" coordsize="0,480" path="m7920,4548l7920,5028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stage.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often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termination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example,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statements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attempt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division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zero,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usually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generates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however,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executing,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incorrect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computed.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types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caused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determinin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correc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solution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occur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because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statements,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must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correct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source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begin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again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compilation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appears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spacing w:before="63" w:lineRule="exact" w:line="200"/>
        <w:ind w:left="3190" w:right="2392"/>
        <w:sectPr>
          <w:pgMar w:header="0" w:footer="5483" w:top="2340" w:bottom="280" w:left="1640" w:right="1640"/>
          <w:pgSz w:w="15840" w:h="24480"/>
        </w:sectPr>
      </w:pPr>
      <w:r>
        <w:rPr>
          <w:rFonts w:cs="Book Antiqua" w:hAnsi="Book Antiqua" w:eastAsia="Book Antiqua" w:ascii="Book Antiqua"/>
          <w:color w:val="363435"/>
          <w:spacing w:val="0"/>
          <w:w w:val="100"/>
          <w:position w:val="7"/>
          <w:sz w:val="14"/>
          <w:szCs w:val="14"/>
        </w:rPr>
        <w:t>1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often</w:t>
      </w:r>
      <w:r>
        <w:rPr>
          <w:rFonts w:cs="Book Antiqua" w:hAnsi="Book Antiqua" w:eastAsia="Book Antiqua" w:ascii="Book Antiqua"/>
          <w:color w:val="363435"/>
          <w:spacing w:val="2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called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position w:val="0"/>
          <w:sz w:val="18"/>
          <w:szCs w:val="18"/>
        </w:rPr>
        <w:t>bugs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reference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unidentified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insect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caused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short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early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digital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position w:val="0"/>
          <w:sz w:val="18"/>
          <w:szCs w:val="18"/>
        </w:rPr>
        <w:t>computers</w:t>
      </w:r>
      <w:r>
        <w:rPr>
          <w:rFonts w:cs="Book Antiqua" w:hAnsi="Book Antiqua" w:eastAsia="Book Antiqua" w:ascii="Book Antiqua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794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793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792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791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790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786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785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784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1.5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38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Anticipated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Outcomes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51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13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auto" w:line="246"/>
        <w:ind w:left="4370" w:right="1954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properly,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must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check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carefully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correct.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precisely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them.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wrong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wrong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(but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syntactically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legal)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present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answer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incorrect.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26"/>
          <w:szCs w:val="26"/>
        </w:rPr>
        <w:jc w:val="left"/>
        <w:ind w:left="4410"/>
      </w:pPr>
      <w:r>
        <w:pict>
          <v:group style="position:absolute;margin-left:274.294pt;margin-top:0.080518pt;width:351.456pt;height:17.925pt;mso-position-horizontal-relative:page;mso-position-vertical-relative:paragraph;z-index:-1796" coordorigin="5486,2" coordsize="7029,358">
            <v:shape type="#_x0000_t75" style="position:absolute;left:5490;top:2;width:420;height:358">
              <v:imagedata o:title="" r:id="rId12"/>
            </v:shape>
            <v:shape style="position:absolute;left:5491;top:354;width:7019;height:0" coordorigin="5491,354" coordsize="7019,0" path="m5491,354l12510,354e" filled="f" stroked="t" strokeweight="0.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1.4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19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7"/>
          <w:sz w:val="26"/>
          <w:szCs w:val="26"/>
        </w:rPr>
        <w:t>Running</w:t>
      </w:r>
      <w:r>
        <w:rPr>
          <w:rFonts w:cs="Book Antiqua" w:hAnsi="Book Antiqua" w:eastAsia="Book Antiqua" w:ascii="Book Antiqua"/>
          <w:b/>
          <w:color w:val="363435"/>
          <w:spacing w:val="2"/>
          <w:w w:val="97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an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Interpreted</w:t>
      </w:r>
      <w:r>
        <w:rPr>
          <w:rFonts w:cs="Book Antiqua" w:hAnsi="Book Antiqua" w:eastAsia="Book Antiqua" w:ascii="Book Antiqua"/>
          <w:b/>
          <w:color w:val="363435"/>
          <w:spacing w:val="27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1"/>
          <w:sz w:val="26"/>
          <w:szCs w:val="26"/>
        </w:rPr>
        <w:t>Program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7"/>
      </w:pP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interprete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doe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appea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requir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compilation.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Rather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environmen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whic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give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impressio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take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tim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execute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directly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advantage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interprete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programme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time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store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tex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result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immediately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appl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numbe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expected.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rapidl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develo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execut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(scripts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contai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command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executabl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instruction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allo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gathe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perfor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calculations,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observ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execut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scripts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interactive</w:t>
      </w:r>
      <w:r>
        <w:rPr>
          <w:rFonts w:cs="Book Antiqua" w:hAnsi="Book Antiqua" w:eastAsia="Book Antiqua" w:ascii="Book Antiqua"/>
          <w:color w:val="363435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environmen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doe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requir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forma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compilation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linking/loading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executio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describe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earlie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high-leve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languages.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51" w:firstLine="240"/>
      </w:pPr>
      <w:r>
        <w:pict>
          <v:group style="position:absolute;margin-left:87.875pt;margin-top:4.94652pt;width:25.25pt;height:49.25pt;mso-position-horizontal-relative:page;mso-position-vertical-relative:paragraph;z-index:-1788" coordorigin="1758,99" coordsize="505,985">
            <v:shape style="position:absolute;left:1890;top:471;width:240;height:240" coordorigin="1890,471" coordsize="240,240" path="m2130,591l2128,614,2122,636,2112,655,2098,672,2082,687,2064,699,2043,707,2021,711,2010,711,1987,709,1966,703,1946,693,1929,680,1914,664,1903,645,1895,625,1891,603,1890,591,1892,569,1898,547,1908,528,1922,510,1938,496,1956,484,1977,476,1999,472,2010,471,2033,474,2054,480,2074,490,2091,503,2106,519,2117,537,2125,558,2129,580,2130,591xe" filled="f" stroked="t" strokeweight="1.25pt" strokecolor="#FDFDFD">
              <v:path arrowok="t"/>
            </v:shape>
            <v:shape style="position:absolute;left:1770;top:591;width:480;height:0" coordorigin="1770,591" coordsize="480,0" path="m1770,591l2250,591e" filled="f" stroked="t" strokeweight="1.25pt" strokecolor="#FDFDFD">
              <v:path arrowok="t"/>
            </v:shape>
            <v:shape style="position:absolute;left:2010;top:111;width:0;height:960" coordorigin="2010,111" coordsize="0,960" path="m2010,111l2010,1071e" filled="f" stroked="t" strokeweight="1.25pt" strokecolor="#FDFDFD">
              <v:path arrowok="t"/>
            </v:shape>
            <v:shape style="position:absolute;left:1890;top:471;width:240;height:240" coordorigin="1890,471" coordsize="240,240" path="m2130,591l2128,614,2122,636,2112,655,2098,672,2082,687,2064,699,2043,707,2021,711,2010,711,1987,709,1966,703,1946,693,1929,680,1914,664,1903,645,1895,625,1891,603,1890,591,1892,569,1898,547,1908,528,1922,510,1938,496,1956,484,1977,476,1999,472,2010,471,2033,474,2054,480,2074,490,2091,503,2106,519,2117,537,2125,558,2129,580,2130,591xe" filled="f" stroked="t" strokeweight="0.25pt" strokecolor="#363435">
              <v:path arrowok="t"/>
            </v:shape>
            <v:shape style="position:absolute;left:1770;top:591;width:480;height:0" coordorigin="1770,591" coordsize="480,0" path="m1770,591l2250,591e" filled="f" stroked="t" strokeweight="0.25pt" strokecolor="#363435">
              <v:path arrowok="t"/>
            </v:shape>
            <v:shape style="position:absolute;left:2010;top:111;width:0;height:960" coordorigin="2010,111" coordsize="0,960" path="m2010,111l2010,107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4.94652pt;width:25.25pt;height:49.25pt;mso-position-horizontal-relative:page;mso-position-vertical-relative:paragraph;z-index:-1787" coordorigin="13578,99" coordsize="505,985">
            <v:shape style="position:absolute;left:13710;top:471;width:240;height:240" coordorigin="13710,471" coordsize="240,240" path="m13950,591l13948,614,13942,636,13932,655,13918,672,13902,687,13884,699,13863,707,13841,711,13830,711,13807,709,13786,703,13766,693,13749,680,13734,664,13723,645,13715,625,13711,603,13710,591,13712,569,13718,547,13728,528,13742,510,13758,496,13776,484,13797,476,13819,472,13830,471,13853,474,13874,480,13894,490,13911,503,13926,519,13937,537,13945,558,13949,580,13950,591xe" filled="f" stroked="t" strokeweight="1.25pt" strokecolor="#FDFDFD">
              <v:path arrowok="t"/>
            </v:shape>
            <v:shape style="position:absolute;left:13590;top:591;width:480;height:0" coordorigin="13590,591" coordsize="480,0" path="m13590,591l14070,591e" filled="f" stroked="t" strokeweight="1.25pt" strokecolor="#FDFDFD">
              <v:path arrowok="t"/>
            </v:shape>
            <v:shape style="position:absolute;left:13830;top:111;width:0;height:960" coordorigin="13830,111" coordsize="0,960" path="m13830,111l13830,1071e" filled="f" stroked="t" strokeweight="1.25pt" strokecolor="#FDFDFD">
              <v:path arrowok="t"/>
            </v:shape>
            <v:shape style="position:absolute;left:13710;top:471;width:240;height:240" coordorigin="13710,471" coordsize="240,240" path="m13950,591l13948,614,13942,636,13932,655,13918,672,13902,687,13884,699,13863,707,13841,711,13830,711,13807,709,13786,703,13766,693,13749,680,13734,664,13723,645,13715,625,13711,603,13710,591,13712,569,13718,547,13728,528,13742,510,13758,496,13776,484,13797,476,13819,472,13830,471,13853,474,13874,480,13894,490,13911,503,13926,519,13937,537,13945,558,13949,580,13950,591xe" filled="f" stroked="t" strokeweight="0.25pt" strokecolor="#363435">
              <v:path arrowok="t"/>
            </v:shape>
            <v:shape style="position:absolute;left:13590;top:591;width:480;height:0" coordorigin="13590,591" coordsize="480,0" path="m13590,591l14070,591e" filled="f" stroked="t" strokeweight="0.25pt" strokecolor="#363435">
              <v:path arrowok="t"/>
            </v:shape>
            <v:shape style="position:absolute;left:13830;top:111;width:0;height:960" coordorigin="13830,111" coordsize="0,960" path="m13830,111l13830,107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disadvantages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interpreted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numerous.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very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relativ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becaus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syntactically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analyze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run-time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orde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reduc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impac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muc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possible,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interprete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wil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ofte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mak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compilatio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ste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hidde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users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Also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becaus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explici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programmer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doe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compiler’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protectio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synta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Typographical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caus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unknow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asset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reference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progra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canno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caugh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linker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fact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errors—syntactic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2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typographical,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logical—are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postponed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until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moment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interpreter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tries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offendin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code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becom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run-tim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errors.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6"/>
          <w:szCs w:val="26"/>
        </w:rPr>
        <w:jc w:val="center"/>
        <w:ind w:left="4370" w:right="4940"/>
      </w:pPr>
      <w:r>
        <w:pict>
          <v:group style="position:absolute;margin-left:274.25pt;margin-top:0.779518pt;width:351.5pt;height:18.075pt;mso-position-horizontal-relative:page;mso-position-vertical-relative:paragraph;z-index:-1795" coordorigin="5485,16" coordsize="7030,361">
            <v:shape type="#_x0000_t75" style="position:absolute;left:5490;top:16;width:420;height:359">
              <v:imagedata o:title="" r:id="rId13"/>
            </v:shape>
            <v:shape style="position:absolute;left:5490;top:372;width:7020;height:0" coordorigin="5490,372" coordsize="7020,0" path="m5490,372l12510,372e" filled="f" stroked="t" strokeweight="0.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1.5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19"/>
          <w:w w:val="100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8"/>
          <w:sz w:val="26"/>
          <w:szCs w:val="26"/>
        </w:rPr>
        <w:t>Anticipated</w:t>
      </w:r>
      <w:r>
        <w:rPr>
          <w:rFonts w:cs="Book Antiqua" w:hAnsi="Book Antiqua" w:eastAsia="Book Antiqua" w:ascii="Book Antiqua"/>
          <w:b/>
          <w:color w:val="363435"/>
          <w:spacing w:val="1"/>
          <w:w w:val="98"/>
          <w:sz w:val="26"/>
          <w:szCs w:val="26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4"/>
          <w:sz w:val="26"/>
          <w:szCs w:val="26"/>
        </w:rPr>
        <w:t>Outcomes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6"/>
      </w:pP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conclud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chapter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increasin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orde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importanc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three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outcome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diligen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student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brie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introductio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some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understandin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concepts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improvemen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their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problem-solving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skills.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910" w:right="5617"/>
      </w:pPr>
      <w:r>
        <w:pict>
          <v:group style="position:absolute;margin-left:395.375pt;margin-top:134.909pt;width:1.25pt;height:25.25pt;mso-position-horizontal-relative:page;mso-position-vertical-relative:paragraph;z-index:-1789" coordorigin="7908,2698" coordsize="25,505">
            <v:shape style="position:absolute;left:7920;top:2711;width:0;height:480" coordorigin="7920,2711" coordsize="0,480" path="m7920,2711l7920,3191e" filled="f" stroked="t" strokeweight="1.25pt" strokecolor="#FDFDFD">
              <v:path arrowok="t"/>
            </v:shape>
            <v:shape style="position:absolute;left:7920;top:2711;width:0;height:480" coordorigin="7920,2711" coordsize="0,480" path="m7920,2711l7920,319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1.5.1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Introduction</w:t>
      </w:r>
      <w:r>
        <w:rPr>
          <w:rFonts w:cs="Book Antiqua" w:hAnsi="Book Antiqua" w:eastAsia="Book Antiqua" w:ascii="Book Antiqua"/>
          <w:b/>
          <w:color w:val="363435"/>
          <w:spacing w:val="13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to</w:t>
      </w:r>
      <w:r>
        <w:rPr>
          <w:rFonts w:cs="Book Antiqua" w:hAnsi="Book Antiqua" w:eastAsia="Book Antiqua" w:ascii="Book Antiqua"/>
          <w:b/>
          <w:color w:val="363435"/>
          <w:spacing w:val="12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87"/>
          <w:sz w:val="22"/>
          <w:szCs w:val="22"/>
        </w:rPr>
        <w:t>MATLAB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5"/>
        <w:sectPr>
          <w:pgMar w:header="0" w:footer="5483" w:top="2340" w:bottom="280" w:left="1640" w:right="1640"/>
          <w:pgSz w:w="15840" w:h="24480"/>
        </w:sectPr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MATLA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highl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successfu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engineerin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programmin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languag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include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onl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capabilitie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neede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tex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introduce</w:t>
      </w:r>
      <w:r>
        <w:rPr>
          <w:rFonts w:cs="Book Antiqua" w:hAnsi="Book Antiqua" w:eastAsia="Book Antiqua" w:ascii="Book Antiqua"/>
          <w:color w:val="363435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novices,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but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also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vast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collection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toolboxes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professional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productive.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very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likely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encounter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your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career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engineer.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concepts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778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777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776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775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774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770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769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768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M01_SMIT8708_03_SE_C01.indd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Page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14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30/01/12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4:34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PM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user-f396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14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72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lear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boo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ensur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kno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faced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190" w:right="5469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1.5.2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7"/>
          <w:sz w:val="22"/>
          <w:szCs w:val="22"/>
        </w:rPr>
        <w:t>Learning</w:t>
      </w:r>
      <w:r>
        <w:rPr>
          <w:rFonts w:cs="Book Antiqua" w:hAnsi="Book Antiqua" w:eastAsia="Book Antiqua" w:ascii="Book Antiqua"/>
          <w:b/>
          <w:color w:val="363435"/>
          <w:spacing w:val="2"/>
          <w:w w:val="97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Programming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4"/>
          <w:sz w:val="22"/>
          <w:szCs w:val="22"/>
        </w:rPr>
        <w:t>Concepts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69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again,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certainly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either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converse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effectively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engineer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Convertin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writin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accurat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specification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for,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greatl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simplifie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genera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capabilitie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face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differen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studen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understandin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basi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underlying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concepts,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transition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becomes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just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question—“How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express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concepts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need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language?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”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therefor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chose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explai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concep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language-independen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discussin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MATLAB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implementation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concept.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both"/>
        <w:ind w:left="3190" w:right="6538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1.5.3</w:t>
      </w:r>
      <w:r>
        <w:rPr>
          <w:rFonts w:cs="Book Antiqua" w:hAnsi="Book Antiqua" w:eastAsia="Book Antiqua" w:ascii="Book Antiqua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2"/>
          <w:szCs w:val="22"/>
        </w:rPr>
        <w:t>Problem-Solving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2"/>
          <w:w w:val="95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2"/>
          <w:szCs w:val="22"/>
        </w:rPr>
        <w:t>Skills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190" w:right="2372"/>
      </w:pPr>
      <w:r>
        <w:pict>
          <v:group style="position:absolute;margin-left:87.875pt;margin-top:20.9471pt;width:25.25pt;height:49.25pt;mso-position-horizontal-relative:page;mso-position-vertical-relative:paragraph;z-index:-1772" coordorigin="1758,419" coordsize="505,985">
            <v:shape style="position:absolute;left:1890;top:791;width:240;height:240" coordorigin="1890,791" coordsize="240,240" path="m2130,911l2128,934,2122,956,2112,975,2098,992,2082,1007,2064,1019,2043,1027,2021,1031,2010,1031,1987,1029,1966,1023,1946,1013,1929,1000,1914,984,1903,965,1895,945,1891,923,1890,911,1892,889,1898,867,1908,848,1922,830,1938,816,1956,804,1977,796,1999,792,2010,791,2033,794,2054,800,2074,810,2091,823,2106,839,2117,857,2125,878,2129,900,2130,911xe" filled="f" stroked="t" strokeweight="1.25pt" strokecolor="#FDFDFD">
              <v:path arrowok="t"/>
            </v:shape>
            <v:shape style="position:absolute;left:1770;top:911;width:480;height:0" coordorigin="1770,911" coordsize="480,0" path="m1770,911l2250,911e" filled="f" stroked="t" strokeweight="1.25pt" strokecolor="#FDFDFD">
              <v:path arrowok="t"/>
            </v:shape>
            <v:shape style="position:absolute;left:2010;top:431;width:0;height:960" coordorigin="2010,431" coordsize="0,960" path="m2010,431l2010,1391e" filled="f" stroked="t" strokeweight="1.25pt" strokecolor="#FDFDFD">
              <v:path arrowok="t"/>
            </v:shape>
            <v:shape style="position:absolute;left:1890;top:791;width:240;height:240" coordorigin="1890,791" coordsize="240,240" path="m2130,911l2128,934,2122,956,2112,975,2098,992,2082,1007,2064,1019,2043,1027,2021,1031,2010,1031,1987,1029,1966,1023,1946,1013,1929,1000,1914,984,1903,965,1895,945,1891,923,1890,911,1892,889,1898,867,1908,848,1922,830,1938,816,1956,804,1977,796,1999,792,2010,791,2033,794,2054,800,2074,810,2091,823,2106,839,2117,857,2125,878,2129,900,2130,911xe" filled="f" stroked="t" strokeweight="0.25pt" strokecolor="#363435">
              <v:path arrowok="t"/>
            </v:shape>
            <v:shape style="position:absolute;left:1770;top:911;width:480;height:0" coordorigin="1770,911" coordsize="480,0" path="m1770,911l2250,911e" filled="f" stroked="t" strokeweight="0.25pt" strokecolor="#363435">
              <v:path arrowok="t"/>
            </v:shape>
            <v:shape style="position:absolute;left:2010;top:431;width:0;height:960" coordorigin="2010,431" coordsize="0,960" path="m2010,431l2010,139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20.9471pt;width:25.25pt;height:49.25pt;mso-position-horizontal-relative:page;mso-position-vertical-relative:paragraph;z-index:-1771" coordorigin="13578,419" coordsize="505,985">
            <v:shape style="position:absolute;left:13710;top:791;width:240;height:240" coordorigin="13710,791" coordsize="240,240" path="m13950,911l13948,934,13942,956,13932,975,13918,992,13902,1007,13884,1019,13863,1027,13841,1031,13830,1031,13807,1029,13786,1023,13766,1013,13749,1000,13734,984,13723,965,13715,945,13711,923,13710,911,13712,889,13718,867,13728,848,13742,830,13758,816,13776,804,13797,796,13819,792,13830,791,13853,794,13874,800,13894,810,13911,823,13926,839,13937,857,13945,878,13949,900,13950,911xe" filled="f" stroked="t" strokeweight="1.25pt" strokecolor="#FDFDFD">
              <v:path arrowok="t"/>
            </v:shape>
            <v:shape style="position:absolute;left:13590;top:911;width:480;height:0" coordorigin="13590,911" coordsize="480,0" path="m13590,911l14070,911e" filled="f" stroked="t" strokeweight="1.25pt" strokecolor="#FDFDFD">
              <v:path arrowok="t"/>
            </v:shape>
            <v:shape style="position:absolute;left:13830;top:431;width:0;height:960" coordorigin="13830,431" coordsize="0,960" path="m13830,431l13830,1391e" filled="f" stroked="t" strokeweight="1.25pt" strokecolor="#FDFDFD">
              <v:path arrowok="t"/>
            </v:shape>
            <v:shape style="position:absolute;left:13710;top:791;width:240;height:240" coordorigin="13710,791" coordsize="240,240" path="m13950,911l13948,934,13942,956,13932,975,13918,992,13902,1007,13884,1019,13863,1027,13841,1031,13830,1031,13807,1029,13786,1023,13766,1013,13749,1000,13734,984,13723,965,13715,945,13711,923,13710,911,13712,889,13718,867,13728,848,13742,830,13758,816,13776,804,13797,796,13819,792,13830,791,13853,794,13874,800,13894,810,13911,823,13926,839,13937,857,13945,878,13949,900,13950,911xe" filled="f" stroked="t" strokeweight="0.25pt" strokecolor="#363435">
              <v:path arrowok="t"/>
            </v:shape>
            <v:shape style="position:absolute;left:13590;top:911;width:480;height:0" coordorigin="13590,911" coordsize="480,0" path="m13590,911l14070,911e" filled="f" stroked="t" strokeweight="0.25pt" strokecolor="#363435">
              <v:path arrowok="t"/>
            </v:shape>
            <v:shape style="position:absolute;left:13830;top:431;width:0;height:960" coordorigin="13830,431" coordsize="0,960" path="m13830,431l13830,139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Mor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importan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concept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inheren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abilit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thos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concept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problem.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star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develo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ho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solve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before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think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logical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componen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consume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produce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another,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abou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solvin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designin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collection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solution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sub-problems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brie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illustratio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exampl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wil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-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1"/>
          <w:w w:val="100"/>
          <w:sz w:val="21"/>
          <w:szCs w:val="21"/>
        </w:rPr>
        <w:t>suffice.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69" w:firstLine="240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genera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terms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solution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nontrivia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foun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two-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pronge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approac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illustrate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Figur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1.9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conside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original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informatio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ourselve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information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usin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existin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conside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objectiv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different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whic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objectiv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migh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achieved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creative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proble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solvin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become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searc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matc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state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achieve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give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dat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state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whic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answe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achieved.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190" w:right="2370" w:firstLine="240"/>
      </w:pPr>
      <w:r>
        <w:pict>
          <v:group style="position:absolute;margin-left:392.585pt;margin-top:71.6401pt;width:6.219pt;height:5.081pt;mso-position-horizontal-relative:page;mso-position-vertical-relative:paragraph;z-index:-1782" coordorigin="7852,1433" coordsize="124,102">
            <v:shape style="position:absolute;left:7852;top:1433;width:124;height:102" coordorigin="7852,1433" coordsize="124,102" path="m7976,1484l7852,1433,7881,1484,7852,1534,7976,1484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392.585pt;margin-top:59.3061pt;width:6.219pt;height:5.082pt;mso-position-horizontal-relative:page;mso-position-vertical-relative:paragraph;z-index:-1781" coordorigin="7852,1186" coordsize="124,102">
            <v:shape style="position:absolute;left:7852;top:1186;width:124;height:102" coordorigin="7852,1186" coordsize="124,102" path="m7976,1237l7852,1186,7881,1237,7852,1288,7976,1237xe" filled="t" fillcolor="#363435" stroked="f">
              <v:path arrowok="t"/>
              <v:fill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Fo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example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collectio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basebal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want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find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names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10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“qualified”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highest</w:t>
      </w:r>
      <w:r>
        <w:rPr>
          <w:rFonts w:cs="Book Antiqua" w:hAnsi="Book Antiqua" w:eastAsia="Book Antiqua" w:ascii="Book Antiqua"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lifetime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  <w:sectPr>
          <w:pgMar w:header="0" w:footer="5483" w:top="2340" w:bottom="280" w:left="1640" w:right="1640"/>
          <w:pgSz w:w="15840" w:h="2448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45" w:lineRule="exact" w:line="180"/>
        <w:ind w:left="7014" w:firstLine="18"/>
      </w:pPr>
      <w:r>
        <w:pict>
          <v:group style="position:absolute;margin-left:392.585pt;margin-top:33.7819pt;width:6.219pt;height:5.081pt;mso-position-horizontal-relative:page;mso-position-vertical-relative:paragraph;z-index:-1780" coordorigin="7852,676" coordsize="124,102">
            <v:shape style="position:absolute;left:7852;top:676;width:124;height:102" coordorigin="7852,676" coordsize="124,102" path="m7976,726l7852,676,7881,726,7852,777,7976,726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392.585pt;margin-top:21.4479pt;width:6.219pt;height:5.081pt;mso-position-horizontal-relative:page;mso-position-vertical-relative:paragraph;z-index:-1779" coordorigin="7852,429" coordsize="124,102">
            <v:shape style="position:absolute;left:7852;top:429;width:124;height:102" coordorigin="7852,429" coordsize="124,102" path="m7976,480l7852,429,7881,480,7852,531,7976,480xe" filled="t" fillcolor="#363435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86.95pt;margin-top:-13.2611pt;width:107.44pt;height:49.833pt;mso-position-horizontal-relative:page;mso-position-vertical-relative:paragraph;z-index:-17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47" w:hRule="exact"/>
                    </w:trPr>
                    <w:tc>
                      <w:tcPr>
                        <w:tcW w:w="72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1424" w:type="dxa"/>
                        <w:gridSpan w:val="2"/>
                        <w:tcBorders>
                          <w:top w:val="single" w:sz="4" w:space="0" w:color="363435"/>
                          <w:left w:val="single" w:sz="4" w:space="0" w:color="363435"/>
                          <w:bottom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10" w:hRule="exact"/>
                    </w:trPr>
                    <w:tc>
                      <w:tcPr>
                        <w:tcW w:w="720" w:type="dxa"/>
                        <w:gridSpan w:val="2"/>
                        <w:vMerge w:val=""/>
                        <w:tcBorders>
                          <w:left w:val="nil" w:sz="6" w:space="0" w:color="auto"/>
                          <w:bottom w:val="single" w:sz="4" w:space="0" w:color="363435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207" w:type="dxa"/>
                        <w:vMerge w:val="restart"/>
                        <w:tcBorders>
                          <w:top w:val="single" w:sz="4" w:space="0" w:color="363435"/>
                          <w:left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17" w:type="dxa"/>
                        <w:vMerge w:val="restart"/>
                        <w:tcBorders>
                          <w:top w:val="single" w:sz="4" w:space="0" w:color="363435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53" w:lineRule="exact" w:line="180"/>
                          <w:ind w:left="9" w:right="51" w:firstLine="13"/>
                        </w:pP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What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you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could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with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tcW w:w="620" w:type="dxa"/>
                        <w:vMerge w:val="restart"/>
                        <w:tcBorders>
                          <w:top w:val="single" w:sz="4" w:space="0" w:color="363435"/>
                          <w:left w:val="single" w:sz="4" w:space="0" w:color="363435"/>
                          <w:right w:val="single" w:sz="4" w:space="0" w:color="363435"/>
                        </w:tcBorders>
                        <w:shd w:val="clear" w:color="auto" w:fill="E5E6E7"/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39"/>
                          <w:ind w:left="111"/>
                        </w:pPr>
                        <w:r>
                          <w:rPr>
                            <w:rFonts w:cs="Arial" w:hAnsi="Arial" w:eastAsia="Arial" w:ascii="Arial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0" w:type="dxa"/>
                        <w:tcBorders>
                          <w:top w:val="nil" w:sz="6" w:space="0" w:color="auto"/>
                          <w:left w:val="single" w:sz="4" w:space="0" w:color="363435"/>
                          <w:bottom w:val="single" w:sz="4" w:space="0" w:color="363435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207" w:type="dxa"/>
                        <w:vMerge w:val=""/>
                        <w:tcBorders>
                          <w:left w:val="single" w:sz="4" w:space="0" w:color="363435"/>
                          <w:bottom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1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620" w:type="dxa"/>
                        <w:vMerge w:val=""/>
                        <w:tcBorders>
                          <w:left w:val="single" w:sz="4" w:space="0" w:color="363435"/>
                          <w:bottom w:val="single" w:sz="4" w:space="0" w:color="363435"/>
                          <w:right w:val="single" w:sz="4" w:space="0" w:color="363435"/>
                        </w:tcBorders>
                        <w:shd w:val="clear" w:color="auto" w:fill="E5E6E7"/>
                      </w:tcPr>
                      <w:p/>
                    </w:tc>
                    <w:tc>
                      <w:tcPr>
                        <w:tcW w:w="100" w:type="dxa"/>
                        <w:tcBorders>
                          <w:top w:val="single" w:sz="4" w:space="0" w:color="363435"/>
                          <w:left w:val="single" w:sz="4" w:space="0" w:color="363435"/>
                          <w:bottom w:val="nil" w:sz="6" w:space="0" w:color="auto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207" w:type="dxa"/>
                        <w:vMerge w:val="restart"/>
                        <w:tcBorders>
                          <w:top w:val="single" w:sz="4" w:space="0" w:color="363435"/>
                          <w:left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17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04" w:hRule="exact"/>
                    </w:trPr>
                    <w:tc>
                      <w:tcPr>
                        <w:tcW w:w="720" w:type="dxa"/>
                        <w:gridSpan w:val="2"/>
                        <w:vMerge w:val="restart"/>
                        <w:tcBorders>
                          <w:top w:val="single" w:sz="4" w:space="0" w:color="363435"/>
                          <w:left w:val="nil" w:sz="6" w:space="0" w:color="auto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207" w:type="dxa"/>
                        <w:vMerge w:val=""/>
                        <w:tcBorders>
                          <w:left w:val="single" w:sz="4" w:space="0" w:color="363435"/>
                          <w:bottom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17" w:type="dxa"/>
                        <w:vMerge w:val=""/>
                        <w:tcBorders>
                          <w:left w:val="nil" w:sz="6" w:space="0" w:color="auto"/>
                          <w:bottom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720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single" w:sz="4" w:space="0" w:color="363435"/>
                        </w:tcBorders>
                      </w:tcPr>
                      <w:p/>
                    </w:tc>
                    <w:tc>
                      <w:tcPr>
                        <w:tcW w:w="1424" w:type="dxa"/>
                        <w:gridSpan w:val="2"/>
                        <w:tcBorders>
                          <w:top w:val="single" w:sz="4" w:space="0" w:color="363435"/>
                          <w:left w:val="single" w:sz="4" w:space="0" w:color="363435"/>
                          <w:bottom w:val="single" w:sz="4" w:space="0" w:color="363435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could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find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answer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ectPr>
          <w:type w:val="continuous"/>
          <w:pgSz w:w="15840" w:h="24480"/>
          <w:pgMar w:top="2340" w:bottom="280" w:left="1640" w:right="1640"/>
          <w:cols w:num="2" w:equalWidth="off">
            <w:col w:w="8127" w:space="490"/>
            <w:col w:w="3943"/>
          </w:cols>
        </w:sectPr>
      </w:pPr>
      <w:r>
        <w:pict>
          <v:group style="position:absolute;margin-left:429.133pt;margin-top:-20.2656pt;width:114.897pt;height:49.832pt;mso-position-horizontal-relative:page;mso-position-vertical-relative:paragraph;z-index:-1783" coordorigin="8583,-405" coordsize="2298,997">
            <v:shape style="position:absolute;left:9844;top:90;width:233;height:0" coordorigin="9844,90" coordsize="233,0" path="m10077,90l9844,90e" filled="f" stroked="t" strokeweight="0.5pt" strokecolor="#363435">
              <v:path arrowok="t"/>
            </v:shape>
            <v:shape style="position:absolute;left:10041;top:40;width:124;height:102" coordorigin="10041,40" coordsize="124,102" path="m10166,90l10041,40,10071,90,10041,141,10166,90xe" filled="t" fillcolor="#363435" stroked="f">
              <v:path arrowok="t"/>
              <v:fill/>
            </v:shape>
            <v:shape style="position:absolute;left:10186;top:-44;width:690;height:280" coordorigin="10186,-44" coordsize="690,280" path="m10186,236l10876,236,10876,-44,10186,-44,10186,236xe" filled="t" fillcolor="#E5E6E7" stroked="f">
              <v:path arrowok="t"/>
              <v:fill/>
            </v:shape>
            <v:shape style="position:absolute;left:10186;top:-44;width:690;height:280" coordorigin="10186,-44" coordsize="690,280" path="m10876,236l10186,236,10186,-44,10876,-44,10876,236xe" filled="f" stroked="t" strokeweight="0.5pt" strokecolor="#363435">
              <v:path arrowok="t"/>
            </v:shape>
            <v:shape style="position:absolute;left:8588;top:-154;width:1403;height:0" coordorigin="8588,-154" coordsize="1403,0" path="m8588,-154l9991,-154e" filled="f" stroked="t" strokeweight="0.5pt" strokecolor="#363435">
              <v:path arrowok="t"/>
            </v:shape>
            <v:shape style="position:absolute;left:9991;top:-400;width:0;height:987" coordorigin="9991,-400" coordsize="0,987" path="m9991,-400l9991,586e" filled="f" stroked="t" strokeweight="0.5pt" strokecolor="#363435">
              <v:path arrowok="t"/>
            </v:shape>
            <v:shape style="position:absolute;left:8588;top:586;width:1408;height:0" coordorigin="8588,586" coordsize="1408,0" path="m9996,586l8588,586e" filled="f" stroked="t" strokeweight="0.5pt" strokecolor="#363435">
              <v:path arrowok="t"/>
            </v:shape>
            <v:shape style="position:absolute;left:8588;top:-400;width:1403;height:0" coordorigin="8588,-400" coordsize="1403,0" path="m8588,-400l9991,-400e" filled="f" stroked="t" strokeweight="0.5pt" strokecolor="#363435">
              <v:path arrowok="t"/>
            </v:shape>
            <v:shape style="position:absolute;left:8588;top:340;width:1403;height:0" coordorigin="8588,340" coordsize="1403,0" path="m8588,340l9991,340e" filled="f" stroked="t" strokeweight="0.5pt" strokecolor="#363435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pacing w:val="0"/>
          <w:w w:val="100"/>
          <w:sz w:val="16"/>
          <w:szCs w:val="16"/>
        </w:rPr>
        <w:t>Answer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left"/>
        <w:spacing w:before="33"/>
        <w:ind w:left="4099"/>
        <w:sectPr>
          <w:type w:val="continuous"/>
          <w:pgSz w:w="15840" w:h="24480"/>
          <w:pgMar w:top="2340" w:bottom="280" w:left="1640" w:right="1640"/>
        </w:sectPr>
      </w:pPr>
      <w:r>
        <w:pict>
          <v:group style="position:absolute;margin-left:395.375pt;margin-top:75.8851pt;width:1.25pt;height:25.25pt;mso-position-horizontal-relative:page;mso-position-vertical-relative:paragraph;z-index:-1773" coordorigin="7908,1518" coordsize="25,505">
            <v:shape style="position:absolute;left:7920;top:1530;width:0;height:480" coordorigin="7920,1530" coordsize="0,480" path="m7920,1530l7920,2010e" filled="f" stroked="t" strokeweight="1.25pt" strokecolor="#FDFDFD">
              <v:path arrowok="t"/>
            </v:shape>
            <v:shape style="position:absolute;left:7920;top:1530;width:0;height:480" coordorigin="7920,1530" coordsize="0,480" path="m7920,1530l7920,2010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18"/>
          <w:szCs w:val="18"/>
        </w:rPr>
        <w:t>Figure</w:t>
      </w:r>
      <w:r>
        <w:rPr>
          <w:rFonts w:cs="Book Antiqua" w:hAnsi="Book Antiqua" w:eastAsia="Book Antiqua" w:ascii="Book Antiqua"/>
          <w:b/>
          <w:color w:val="363435"/>
          <w:spacing w:val="9"/>
          <w:w w:val="92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1.9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2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Generalized</w:t>
      </w:r>
      <w:r>
        <w:rPr>
          <w:rFonts w:cs="Book Antiqua" w:hAnsi="Book Antiqua" w:eastAsia="Book Antiqua" w:ascii="Book Antiqua"/>
          <w:i/>
          <w:color w:val="363435"/>
          <w:spacing w:val="34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18"/>
          <w:szCs w:val="18"/>
        </w:rPr>
        <w:t>problem</w:t>
      </w:r>
      <w:r>
        <w:rPr>
          <w:rFonts w:cs="Book Antiqua" w:hAnsi="Book Antiqua" w:eastAsia="Book Antiqua" w:ascii="Book Antiqua"/>
          <w:i/>
          <w:color w:val="363435"/>
          <w:spacing w:val="29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1"/>
          <w:sz w:val="18"/>
          <w:szCs w:val="18"/>
        </w:rPr>
        <w:t>solving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765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764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763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762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761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757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756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755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5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Book Antiqua" w:hAnsi="Book Antiqua" w:eastAsia="Book Antiqua" w:ascii="Book Antiqua"/>
          <w:sz w:val="18"/>
          <w:szCs w:val="18"/>
        </w:rPr>
        <w:jc w:val="both"/>
        <w:spacing w:before="28"/>
        <w:ind w:left="3910" w:right="1660"/>
      </w:pP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Chapter</w:t>
      </w:r>
      <w:r>
        <w:rPr>
          <w:rFonts w:cs="Gill Sans MT" w:hAnsi="Gill Sans MT" w:eastAsia="Gill Sans MT" w:ascii="Gill Sans MT"/>
          <w:color w:val="363435"/>
          <w:spacing w:val="7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Summary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                                                                                              </w:t>
      </w:r>
      <w:r>
        <w:rPr>
          <w:rFonts w:cs="Gill Sans MT" w:hAnsi="Gill Sans MT" w:eastAsia="Gill Sans MT" w:ascii="Gill Sans MT"/>
          <w:color w:val="363435"/>
          <w:spacing w:val="25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15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8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battin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averages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qualify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player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mus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leagu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least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five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years,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at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least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100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plate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appearances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year,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made</w:t>
      </w:r>
      <w:r>
        <w:rPr>
          <w:rFonts w:cs="Book Antiqua" w:hAnsi="Book Antiqua" w:eastAsia="Book Antiqua" w:ascii="Book Antiqua"/>
          <w:color w:val="363435"/>
          <w:spacing w:val="-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fewer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10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year.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relevant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information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player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jus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hav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organiz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solv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problem.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Clearl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numbe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betwee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stac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card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solution.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particular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order,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are: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00" w:lineRule="auto" w:line="303"/>
        <w:ind w:left="4270" w:right="2864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</w:t>
      </w:r>
      <w:r>
        <w:rPr>
          <w:rFonts w:cs="Book Antiqua" w:hAnsi="Book Antiqua" w:eastAsia="Book Antiqua" w:ascii="Book Antiqua"/>
          <w:color w:val="363435"/>
          <w:spacing w:val="4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Write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down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names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</w:t>
      </w:r>
      <w:r>
        <w:rPr>
          <w:rFonts w:cs="Book Antiqua" w:hAnsi="Book Antiqua" w:eastAsia="Book Antiqua" w:ascii="Book Antiqua"/>
          <w:color w:val="363435"/>
          <w:spacing w:val="3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Sort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lifetime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batting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average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4620" w:val="left"/>
        </w:tabs>
        <w:jc w:val="left"/>
        <w:spacing w:lineRule="auto" w:line="246"/>
        <w:ind w:left="4630" w:right="2175" w:hanging="36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Select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years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league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60" w:lineRule="auto" w:line="246"/>
        <w:ind w:left="4630" w:right="2009" w:hanging="360"/>
      </w:pP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</w:t>
      </w:r>
      <w:r>
        <w:rPr>
          <w:rFonts w:cs="Book Antiqua" w:hAnsi="Book Antiqua" w:eastAsia="Book Antiqua" w:ascii="Book Antiqua"/>
          <w:color w:val="363435"/>
          <w:spacing w:val="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Selec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player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fro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stac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wit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fewe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1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error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per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3"/>
          <w:w w:val="100"/>
          <w:sz w:val="21"/>
          <w:szCs w:val="21"/>
        </w:rPr>
        <w:t>year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4620" w:val="left"/>
        </w:tabs>
        <w:jc w:val="left"/>
        <w:spacing w:before="60" w:lineRule="auto" w:line="246"/>
        <w:ind w:left="4630" w:right="1931" w:hanging="360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Select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over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100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appearances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year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center"/>
        <w:spacing w:before="60"/>
        <w:ind w:left="4234" w:right="4276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2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Keep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first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10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stack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648"/>
      </w:pPr>
      <w:r>
        <w:pict>
          <v:group style="position:absolute;margin-left:87.875pt;margin-top:31.947pt;width:25.25pt;height:49.25pt;mso-position-horizontal-relative:page;mso-position-vertical-relative:paragraph;z-index:-1759" coordorigin="1758,639" coordsize="505,985">
            <v:shape style="position:absolute;left:1890;top:1011;width:240;height:240" coordorigin="1890,1011" coordsize="240,240" path="m2130,1131l2128,1154,2122,1176,2112,1195,2098,1212,2082,1227,2064,1239,2043,1247,2021,1251,2010,1251,1987,1249,1966,1243,1946,1233,1929,1220,1914,1204,1903,1185,1895,1165,1891,1143,1890,1131,1892,1109,1898,1087,1908,1068,1922,1050,1938,1036,1956,1024,1977,1016,1999,1012,2010,1011,2033,1014,2054,1020,2074,1030,2091,1043,2106,1059,2117,1077,2125,1098,2129,1120,2130,1131xe" filled="f" stroked="t" strokeweight="1.25pt" strokecolor="#FDFDFD">
              <v:path arrowok="t"/>
            </v:shape>
            <v:shape style="position:absolute;left:1770;top:1131;width:480;height:0" coordorigin="1770,1131" coordsize="480,0" path="m1770,1131l2250,1131e" filled="f" stroked="t" strokeweight="1.25pt" strokecolor="#FDFDFD">
              <v:path arrowok="t"/>
            </v:shape>
            <v:shape style="position:absolute;left:2010;top:651;width:0;height:960" coordorigin="2010,651" coordsize="0,960" path="m2010,651l2010,1611e" filled="f" stroked="t" strokeweight="1.25pt" strokecolor="#FDFDFD">
              <v:path arrowok="t"/>
            </v:shape>
            <v:shape style="position:absolute;left:1890;top:1011;width:240;height:240" coordorigin="1890,1011" coordsize="240,240" path="m2130,1131l2128,1154,2122,1176,2112,1195,2098,1212,2082,1227,2064,1239,2043,1247,2021,1251,2010,1251,1987,1249,1966,1243,1946,1233,1929,1220,1914,1204,1903,1185,1895,1165,1891,1143,1890,1131,1892,1109,1898,1087,1908,1068,1922,1050,1938,1036,1956,1024,1977,1016,1999,1012,2010,1011,2033,1014,2054,1020,2074,1030,2091,1043,2106,1059,2117,1077,2125,1098,2129,1120,2130,1131xe" filled="f" stroked="t" strokeweight="0.25pt" strokecolor="#363435">
              <v:path arrowok="t"/>
            </v:shape>
            <v:shape style="position:absolute;left:1770;top:1131;width:480;height:0" coordorigin="1770,1131" coordsize="480,0" path="m1770,1131l2250,1131e" filled="f" stroked="t" strokeweight="0.25pt" strokecolor="#363435">
              <v:path arrowok="t"/>
            </v:shape>
            <v:shape style="position:absolute;left:2010;top:651;width:0;height:960" coordorigin="2010,651" coordsize="0,960" path="m2010,651l2010,16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1.947pt;width:25.25pt;height:49.25pt;mso-position-horizontal-relative:page;mso-position-vertical-relative:paragraph;z-index:-1758" coordorigin="13578,639" coordsize="505,985">
            <v:shape style="position:absolute;left:13710;top:1011;width:240;height:240" coordorigin="13710,1011" coordsize="240,240" path="m13950,1131l13948,1154,13942,1176,13932,1195,13918,1212,13902,1227,13884,1239,13863,1247,13841,1251,13830,1251,13807,1249,13786,1243,13766,1233,13749,1220,13734,1204,13723,1185,13715,1165,13711,1143,13710,1131,13712,1109,13718,1087,13728,1068,13742,1050,13758,1036,13776,1024,13797,1016,13819,1012,13830,1011,13853,1014,13874,1020,13894,1030,13911,1043,13926,1059,13937,1077,13945,1098,13949,1120,13950,1131xe" filled="f" stroked="t" strokeweight="1.25pt" strokecolor="#FDFDFD">
              <v:path arrowok="t"/>
            </v:shape>
            <v:shape style="position:absolute;left:13590;top:1131;width:480;height:0" coordorigin="13590,1131" coordsize="480,0" path="m13590,1131l14070,1131e" filled="f" stroked="t" strokeweight="1.25pt" strokecolor="#FDFDFD">
              <v:path arrowok="t"/>
            </v:shape>
            <v:shape style="position:absolute;left:13830;top:651;width:0;height:960" coordorigin="13830,651" coordsize="0,960" path="m13830,651l13830,1611e" filled="f" stroked="t" strokeweight="1.25pt" strokecolor="#FDFDFD">
              <v:path arrowok="t"/>
            </v:shape>
            <v:shape style="position:absolute;left:13710;top:1011;width:240;height:240" coordorigin="13710,1011" coordsize="240,240" path="m13950,1131l13948,1154,13942,1176,13932,1195,13918,1212,13902,1227,13884,1239,13863,1247,13841,1251,13830,1251,13807,1249,13786,1243,13766,1233,13749,1220,13734,1204,13723,1185,13715,1165,13711,1143,13710,1131,13712,1109,13718,1087,13728,1068,13742,1050,13758,1036,13776,1024,13797,1016,13819,1012,13830,1011,13853,1014,13874,1020,13894,1030,13911,1043,13926,1059,13937,1077,13945,1098,13949,1120,13950,1131xe" filled="f" stroked="t" strokeweight="0.25pt" strokecolor="#363435">
              <v:path arrowok="t"/>
            </v:shape>
            <v:shape style="position:absolute;left:13590;top:1131;width:480;height:0" coordorigin="13590,1131" coordsize="480,0" path="m13590,1131l14070,1131e" filled="f" stroked="t" strokeweight="0.25pt" strokecolor="#363435">
              <v:path arrowok="t"/>
            </v:shape>
            <v:shape style="position:absolute;left:13830;top:651;width:0;height:960" coordorigin="13830,651" coordsize="0,960" path="m13830,651l13830,1611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think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right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left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shown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Figure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1.9,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probably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probably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before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hard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work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starts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think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about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left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right.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Intuitively,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abou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sortin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stac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cards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seem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lik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length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process.</w:t>
      </w:r>
      <w:r>
        <w:rPr>
          <w:rFonts w:cs="Book Antiqua" w:hAnsi="Book Antiqua" w:eastAsia="Book Antiqua" w:ascii="Book Antiqua"/>
          <w:color w:val="363435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Since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sorting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probably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small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number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cards,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shoul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selectin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befor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sorting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Continuin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lin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reasoning,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reduce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total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effort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first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selection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criterion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eliminated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cards.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might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even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consider</w:t>
      </w:r>
      <w:r>
        <w:rPr>
          <w:rFonts w:cs="Book Antiqua" w:hAnsi="Book Antiqua" w:eastAsia="Book Antiqua" w:ascii="Book Antiqua"/>
          <w:color w:val="363435"/>
          <w:spacing w:val="-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combining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three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selection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before="100" w:lineRule="auto" w:line="246"/>
        <w:ind w:left="3910" w:right="1652" w:firstLine="240"/>
      </w:pP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logica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fin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players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’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name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tha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yo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nee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woul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steps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order: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any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order,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followed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by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f,</w:t>
      </w:r>
      <w:r>
        <w:rPr>
          <w:rFonts w:cs="Book Antiqua" w:hAnsi="Book Antiqua" w:eastAsia="Book Antiqua" w:ascii="Book Antiqua"/>
          <w:color w:val="363435"/>
          <w:spacing w:val="-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4"/>
          <w:szCs w:val="24"/>
        </w:rPr>
        <w:jc w:val="both"/>
        <w:ind w:left="3910" w:right="6720"/>
      </w:pPr>
      <w:r>
        <w:pict>
          <v:group style="position:absolute;margin-left:253.5pt;margin-top:-0.366822pt;width:372.25pt;height:17.568pt;mso-position-horizontal-relative:page;mso-position-vertical-relative:paragraph;z-index:-1766" coordorigin="5070,-7" coordsize="7445,351">
            <v:shape style="position:absolute;left:5490;top:339;width:7020;height:0" coordorigin="5490,339" coordsize="7020,0" path="m5490,339l12510,339e" filled="f" stroked="t" strokeweight="0.5pt" strokecolor="#96989A">
              <v:path arrowok="t"/>
            </v:shape>
            <v:shape type="#_x0000_t75" style="position:absolute;left:5070;top:-7;width:422;height:351">
              <v:imagedata o:title="" r:id="rId14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93"/>
          <w:sz w:val="24"/>
          <w:szCs w:val="24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29"/>
          <w:w w:val="93"/>
          <w:sz w:val="24"/>
          <w:szCs w:val="24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3"/>
          <w:sz w:val="24"/>
          <w:szCs w:val="24"/>
        </w:rPr>
        <w:t>Summary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3910" w:right="1704"/>
      </w:pP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chapter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presented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overview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historical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background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computing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hardware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concepts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build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foundation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ind w:left="3910" w:right="7250"/>
      </w:pP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rest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this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book: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87" w:lineRule="auto" w:line="246"/>
        <w:ind w:left="4370" w:right="2615" w:hanging="28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spectrum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software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products,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ranging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flavors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4370" w:right="2072" w:hanging="280"/>
      </w:pP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variety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programming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currently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place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interpreted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spectrum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legitimate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fourth-generation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both"/>
        <w:spacing w:lineRule="auto" w:line="246"/>
        <w:ind w:left="4370" w:right="2076" w:hanging="280"/>
        <w:sectPr>
          <w:pgMar w:header="0" w:footer="5483" w:top="2340" w:bottom="280" w:left="1640" w:right="1640"/>
          <w:pgSz w:w="15840" w:h="24480"/>
        </w:sectPr>
      </w:pPr>
      <w:r>
        <w:pict>
          <v:group style="position:absolute;margin-left:395.375pt;margin-top:87.4472pt;width:1.25pt;height:25.25pt;mso-position-horizontal-relative:page;mso-position-vertical-relative:paragraph;z-index:-1760" coordorigin="7908,1749" coordsize="25,505">
            <v:shape style="position:absolute;left:7920;top:1761;width:0;height:480" coordorigin="7920,1761" coordsize="0,480" path="m7920,1761l7920,2241e" filled="f" stroked="t" strokeweight="1.25pt" strokecolor="#FDFDFD">
              <v:path arrowok="t"/>
            </v:shape>
            <v:shape style="position:absolute;left:7920;top:1761;width:0;height:480" coordorigin="7920,1761" coordsize="0,480" path="m7920,1761l7920,2241e" filled="f" stroked="t" strokeweight="0.25pt" strokecolor="#363435">
              <v:path arrowok="t"/>
            </v:shape>
            <w10:wrap type="none"/>
          </v:group>
        </w:pic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■</w:t>
      </w:r>
      <w:r>
        <w:rPr>
          <w:rFonts w:cs="MS PGothic" w:hAnsi="MS PGothic" w:eastAsia="MS PGothic" w:ascii="MS PGothic"/>
          <w:color w:val="363435"/>
          <w:spacing w:val="0"/>
          <w:w w:val="76"/>
          <w:sz w:val="14"/>
          <w:szCs w:val="14"/>
        </w:rPr>
        <w:t>    </w:t>
      </w:r>
      <w:r>
        <w:rPr>
          <w:rFonts w:cs="MS PGothic" w:hAnsi="MS PGothic" w:eastAsia="MS PGothic" w:ascii="MS PGothic"/>
          <w:color w:val="363435"/>
          <w:spacing w:val="7"/>
          <w:w w:val="76"/>
          <w:sz w:val="14"/>
          <w:szCs w:val="1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basics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search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path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provided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answers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required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70"/>
      </w:pPr>
      <w:r>
        <w:pict>
          <v:group style="position:absolute;margin-left:87.875pt;margin-top:34.9099pt;width:25.25pt;height:1.25pt;mso-position-horizontal-relative:page;mso-position-vertical-relative:paragraph;z-index:-1753" coordorigin="1758,698" coordsize="505,25">
            <v:shape style="position:absolute;left:1770;top:711;width:480;height:0" coordorigin="1770,711" coordsize="480,0" path="m2250,711l1770,711e" filled="f" stroked="t" strokeweight="1.25pt" strokecolor="#FDFDFD">
              <v:path arrowok="t"/>
            </v:shape>
            <v:shape style="position:absolute;left:1770;top:711;width:480;height:0" coordorigin="1770,711" coordsize="480,0" path="m2250,711l17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34.9099pt;width:25.25pt;height:1.25pt;mso-position-horizontal-relative:page;mso-position-vertical-relative:paragraph;z-index:-1752" coordorigin="13578,698" coordsize="505,25">
            <v:shape style="position:absolute;left:13590;top:711;width:480;height:0" coordorigin="13590,711" coordsize="480,0" path="m13590,711l14070,711e" filled="f" stroked="t" strokeweight="1.25pt" strokecolor="#FDFDFD">
              <v:path arrowok="t"/>
            </v:shape>
            <v:shape style="position:absolute;left:13590;top:711;width:480;height:0" coordorigin="13590,711" coordsize="480,0" path="m13590,711l14070,71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129.875pt;margin-top:-7.09009pt;width:1.25pt;height:25.25pt;mso-position-horizontal-relative:page;mso-position-vertical-relative:paragraph;z-index:-1751" coordorigin="2598,-142" coordsize="25,505">
            <v:shape style="position:absolute;left:2610;top:-129;width:0;height:480" coordorigin="2610,-129" coordsize="0,480" path="m2610,351l2610,-129e" filled="f" stroked="t" strokeweight="1.25pt" strokecolor="#FDFDFD">
              <v:path arrowok="t"/>
            </v:shape>
            <v:shape style="position:absolute;left:2610;top:-129;width:0;height:480" coordorigin="2610,-129" coordsize="0,480" path="m2610,351l261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60.875pt;margin-top:-7.09009pt;width:1.25pt;height:25.25pt;mso-position-horizontal-relative:page;mso-position-vertical-relative:paragraph;z-index:-1750" coordorigin="13218,-142" coordsize="25,505">
            <v:shape style="position:absolute;left:13230;top:-129;width:0;height:480" coordorigin="13230,-129" coordsize="0,480" path="m13230,351l13230,-129e" filled="f" stroked="t" strokeweight="1.25pt" strokecolor="#FDFDFD">
              <v:path arrowok="t"/>
            </v:shape>
            <v:shape style="position:absolute;left:13230;top:-129;width:0;height:480" coordorigin="13230,-129" coordsize="0,480" path="m13230,351l13230,-129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371.375pt;margin-top:-7.09009pt;width:49.25pt;height:25.25pt;mso-position-horizontal-relative:page;mso-position-vertical-relative:paragraph;z-index:-1749" coordorigin="7428,-142" coordsize="985,505"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1.25pt" strokecolor="#FDFDFD">
              <v:path arrowok="t"/>
            </v:shape>
            <v:shape style="position:absolute;left:7440;top:111;width:960;height:0" coordorigin="7440,111" coordsize="960,0" path="m7440,111l8400,111e" filled="f" stroked="t" strokeweight="1.25pt" strokecolor="#FDFDFD">
              <v:path arrowok="t"/>
            </v:shape>
            <v:shape style="position:absolute;left:7920;top:-129;width:0;height:480" coordorigin="7920,-129" coordsize="0,480" path="m7920,-129l7920,351e" filled="f" stroked="t" strokeweight="1.25pt" strokecolor="#FDFDFD">
              <v:path arrowok="t"/>
            </v:shape>
            <v:shape style="position:absolute;left:7800;top:-9;width:240;height:240" coordorigin="7800,-9" coordsize="240,240" path="m8040,111l8038,134,8032,155,8022,174,8008,192,7992,206,7974,218,7953,226,7931,230,7920,231,7897,229,7876,222,7856,212,7839,199,7824,183,7813,165,7805,144,7801,122,7800,111,7802,88,7808,66,7818,47,7832,30,7848,15,7866,3,7887,-5,7909,-9,7920,-9,7943,-7,7964,-1,7984,9,8001,22,8016,38,8027,57,8035,77,8039,99,8040,111xe" filled="f" stroked="t" strokeweight="0.25pt" strokecolor="#363435">
              <v:path arrowok="t"/>
            </v:shape>
            <v:shape style="position:absolute;left:7440;top:111;width:960;height:0" coordorigin="7440,111" coordsize="960,0" path="m7440,111l8400,111e" filled="f" stroked="t" strokeweight="0.25pt" strokecolor="#363435">
              <v:path arrowok="t"/>
            </v:shape>
            <v:shape style="position:absolute;left:7920;top:-129;width:0;height:480" coordorigin="7920,-129" coordsize="0,480" path="m7920,-129l7920,351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2.427pt;margin-top:7.78491pt;width:21.715pt;height:10.749pt;mso-position-horizontal-relative:page;mso-position-vertical-relative:paragraph;z-index:-1745" coordorigin="13449,156" coordsize="434,215">
            <v:shape style="position:absolute;left:13454;top:164;width:140;height:159" coordorigin="13454,164" coordsize="140,159" path="m13499,235l13499,173,13546,173,13568,179,13576,198,13582,198,13581,164,13454,164,13454,169,13469,170,13474,171,13474,315,13469,317,13454,318,13454,323,13583,323,13594,282,13587,282,13587,284,13575,302,13559,311,13535,314,13499,314,13499,244,13536,245,13556,245,13559,248,13562,267,13568,267,13568,212,13562,212,13560,229,13557,235,13499,235xe" filled="t" fillcolor="#363435" stroked="f">
              <v:path arrowok="t"/>
              <v:fill/>
            </v:shape>
            <v:shape style="position:absolute;left:13605;top:161;width:160;height:205" coordorigin="13605,161" coordsize="160,205" path="m13714,341l13702,329,13700,325,13701,324,13718,319,13734,309,13748,293,13759,272,13762,244,13761,224,13753,201,13740,184,13724,171,13704,163,13684,161,13669,162,13650,168,13632,180,13618,196,13609,217,13605,244,13608,268,13617,290,13631,307,13633,244,13634,226,13641,200,13653,182,13668,172,13684,169,13692,170,13708,176,13722,190,13731,212,13735,244,13734,260,13728,286,13716,304,13701,314,13684,318,13675,317,13661,323,13672,336,13677,341,13693,353,13712,360,13732,364,13754,366,13762,366,13766,365,13766,361,13753,360,13734,354,13719,345,13714,341xe" filled="t" fillcolor="#363435" stroked="f">
              <v:path arrowok="t"/>
              <v:fill/>
            </v:shape>
            <v:shape style="position:absolute;left:13605;top:161;width:160;height:205" coordorigin="13605,161" coordsize="160,205" path="m13659,310l13645,296,13636,274,13633,244,13631,307,13646,317,13661,323,13675,317,13659,310xe" filled="t" fillcolor="#363435" stroked="f">
              <v:path arrowok="t"/>
              <v:fill/>
            </v:shape>
            <v:shape style="position:absolute;left:13774;top:161;width:104;height:162" coordorigin="13774,161" coordsize="104,162" path="m13854,161l13822,261,13850,195,13878,261,13859,161,13854,161xe" filled="t" fillcolor="#363435" stroked="f">
              <v:path arrowok="t"/>
              <v:fill/>
            </v:shape>
            <v:shape style="position:absolute;left:13774;top:161;width:104;height:162" coordorigin="13774,161" coordsize="104,162" path="m13822,323l13822,318,13805,318,13805,306,13807,299,13818,271,13881,271,13891,294,13892,297,13896,305,13896,318,13888,318,13879,318,13879,323,13940,323,13940,318,13929,318,13926,315,13918,297,13859,161,13878,261,13822,261,13854,161,13804,279,13799,290,13792,307,13786,313,13782,318,13778,318,13774,318,13774,323,13822,32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89.5pt;margin-top:-0.465088pt;width:13.1447pt;height:9.625pt;mso-position-horizontal-relative:page;mso-position-vertical-relative:paragraph;z-index:-1744" coordorigin="1790,-9" coordsize="263,193">
            <v:shape style="position:absolute;left:1800;top:4;width:111;height:170" coordorigin="1800,4" coordsize="111,170" path="m1846,173l1846,165,1849,145,1854,126,1862,103,1869,85,1879,66,1888,50,1900,34,1911,20,1911,4,1800,4,1800,24,1884,24,1876,34,1865,50,1854,69,1845,87,1838,105,1832,124,1829,135,1825,155,1824,173,1846,173xe" filled="t" fillcolor="#000000" stroked="f">
              <v:path arrowok="t"/>
              <v:fill/>
            </v:shape>
            <v:shape style="position:absolute;left:1929;top:1;width:114;height:173" coordorigin="1929,1" coordsize="114,173" path="m1979,131l1992,120,1996,116,2013,101,2024,90,2031,82,2036,75,2038,69,2041,62,2043,55,2043,35,2038,24,2028,14,2011,4,1989,1,1988,1,1967,4,1950,13,1939,29,1933,50,1955,53,1955,42,1958,33,1964,27,1970,21,1978,18,1998,18,2006,21,2012,27,2018,33,2021,40,2021,56,2018,64,2011,73,2005,80,1992,94,1973,110,1961,120,1952,128,1946,136,1939,143,1935,151,1932,159,1930,163,1929,168,1929,173,2043,173,2043,153,1959,153,1964,145,1971,138,1979,13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06.537pt;margin-top:-0.548288pt;width:18.5481pt;height:9.82656pt;mso-position-horizontal-relative:page;mso-position-vertical-relative:paragraph;z-index:-1743" coordorigin="2131,-11" coordsize="371,197">
            <v:shape style="position:absolute;left:2141;top:1;width:142;height:172" coordorigin="2141,1" coordsize="142,172" path="m2163,153l2163,22,2213,22,2223,23,2229,25,2237,28,2245,35,2250,45,2257,63,2259,86,2262,153,2266,146,2271,139,2275,131,2278,121,2281,111,2283,99,2283,85,2281,64,2276,46,2272,34,2265,24,2256,16,2249,10,2240,6,2231,4,2223,2,2213,1,2141,1,2141,173,2213,173,2222,172,2230,170,2238,168,2245,165,2238,145,2233,148,2227,150,2220,152,2211,153,2163,153xe" filled="t" fillcolor="#000000" stroked="f">
              <v:path arrowok="t"/>
              <v:fill/>
            </v:shape>
            <v:shape style="position:absolute;left:2141;top:1;width:142;height:172" coordorigin="2141,1" coordsize="142,172" path="m2259,86l2259,99,2258,110,2255,119,2252,128,2248,135,2242,141,2238,145,2245,165,2251,162,2257,158,2262,153,2259,86xe" filled="t" fillcolor="#000000" stroked="f">
              <v:path arrowok="t"/>
              <v:fill/>
            </v:shape>
            <v:shape style="position:absolute;left:2314;top:1;width:131;height:172" coordorigin="2314,1" coordsize="131,172" path="m2406,80l2396,83,2337,83,2337,22,2391,22,2398,22,2402,23,2408,25,2413,28,2416,33,2420,38,2422,45,2422,62,2419,69,2417,98,2431,88,2441,78,2445,66,2445,43,2443,35,2440,28,2436,21,2432,15,2426,11,2420,7,2413,4,2405,3,2399,2,2390,1,2314,1,2314,173,2337,173,2337,103,2381,103,2397,102,2406,80xe" filled="t" fillcolor="#000000" stroked="f">
              <v:path arrowok="t"/>
              <v:fill/>
            </v:shape>
            <v:shape style="position:absolute;left:2314;top:1;width:131;height:172" coordorigin="2314,1" coordsize="131,172" path="m2417,98l2419,69,2412,75,2406,80,2397,102,2417,98xe" filled="t" fillcolor="#000000" stroked="f">
              <v:path arrowok="t"/>
              <v:fill/>
            </v:shape>
            <v:shape style="position:absolute;left:2489;top:1;width:0;height:172" coordorigin="2489,1" coordsize="0,172" path="m2489,1l2489,173e" filled="f" stroked="t" strokeweight="1.236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363435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T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7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8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_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C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.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i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n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a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g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0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/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1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2</w:t>
      </w:r>
      <w:r>
        <w:rPr>
          <w:rFonts w:cs="Arial" w:hAnsi="Arial" w:eastAsia="Arial" w:ascii="Arial"/>
          <w:color w:val="363435"/>
          <w:spacing w:val="42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: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shadow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4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P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M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u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s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e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r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-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f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3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  <w:t>9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  <w:emboss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6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363435"/>
          <w:spacing w:val="2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363435"/>
          <w:spacing w:val="0"/>
          <w:w w:val="100"/>
          <w:sz w:val="15"/>
          <w:szCs w:val="15"/>
        </w:rPr>
        <w:t>F-396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0"/>
          <w:szCs w:val="20"/>
        </w:rPr>
        <w:jc w:val="left"/>
        <w:spacing w:before="28"/>
        <w:ind w:left="1690"/>
      </w:pP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16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18"/>
          <w:szCs w:val="18"/>
        </w:rPr>
        <w:t>                            </w:t>
      </w:r>
      <w:r>
        <w:rPr>
          <w:rFonts w:cs="Book Antiqua" w:hAnsi="Book Antiqua" w:eastAsia="Book Antiqua" w:ascii="Book Antiqua"/>
          <w:b/>
          <w:color w:val="363435"/>
          <w:spacing w:val="15"/>
          <w:w w:val="100"/>
          <w:sz w:val="18"/>
          <w:szCs w:val="18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95"/>
          <w:sz w:val="20"/>
          <w:szCs w:val="20"/>
        </w:rPr>
        <w:t>Chapter</w:t>
      </w:r>
      <w:r>
        <w:rPr>
          <w:rFonts w:cs="Book Antiqua" w:hAnsi="Book Antiqua" w:eastAsia="Book Antiqua" w:ascii="Book Antiqua"/>
          <w:b/>
          <w:color w:val="363435"/>
          <w:spacing w:val="8"/>
          <w:w w:val="95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Book Antiqua" w:hAnsi="Book Antiqua" w:eastAsia="Book Antiqua" w:ascii="Book Antiqua"/>
          <w:b/>
          <w:color w:val="363435"/>
          <w:spacing w:val="22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Introduction</w:t>
      </w:r>
      <w:r>
        <w:rPr>
          <w:rFonts w:cs="Gill Sans MT" w:hAnsi="Gill Sans MT" w:eastAsia="Gill Sans MT" w:ascii="Gill Sans MT"/>
          <w:color w:val="363435"/>
          <w:spacing w:val="30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to</w:t>
      </w:r>
      <w:r>
        <w:rPr>
          <w:rFonts w:cs="Gill Sans MT" w:hAnsi="Gill Sans MT" w:eastAsia="Gill Sans MT" w:ascii="Gill Sans MT"/>
          <w:color w:val="363435"/>
          <w:spacing w:val="-11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Computers</w:t>
      </w:r>
      <w:r>
        <w:rPr>
          <w:rFonts w:cs="Gill Sans MT" w:hAnsi="Gill Sans MT" w:eastAsia="Gill Sans MT" w:ascii="Gill Sans MT"/>
          <w:color w:val="363435"/>
          <w:spacing w:val="9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0"/>
          <w:sz w:val="20"/>
          <w:szCs w:val="20"/>
        </w:rPr>
        <w:t>and</w:t>
      </w:r>
      <w:r>
        <w:rPr>
          <w:rFonts w:cs="Gill Sans MT" w:hAnsi="Gill Sans MT" w:eastAsia="Gill Sans MT" w:ascii="Gill Sans MT"/>
          <w:color w:val="363435"/>
          <w:spacing w:val="34"/>
          <w:w w:val="100"/>
          <w:sz w:val="20"/>
          <w:szCs w:val="20"/>
        </w:rPr>
        <w:t> </w:t>
      </w:r>
      <w:r>
        <w:rPr>
          <w:rFonts w:cs="Gill Sans MT" w:hAnsi="Gill Sans MT" w:eastAsia="Gill Sans MT" w:ascii="Gill Sans MT"/>
          <w:color w:val="363435"/>
          <w:spacing w:val="0"/>
          <w:w w:val="107"/>
          <w:sz w:val="20"/>
          <w:szCs w:val="20"/>
        </w:rPr>
        <w:t>Programming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4"/>
          <w:szCs w:val="24"/>
        </w:rPr>
        <w:jc w:val="left"/>
        <w:ind w:left="3190"/>
      </w:pPr>
      <w:r>
        <w:pict>
          <v:group style="position:absolute;margin-left:217.5pt;margin-top:-0.279722pt;width:372.25pt;height:17.568pt;mso-position-horizontal-relative:page;mso-position-vertical-relative:paragraph;z-index:-1754" coordorigin="4350,-6" coordsize="7445,351">
            <v:shape style="position:absolute;left:4770;top:341;width:7020;height:0" coordorigin="4770,341" coordsize="7020,0" path="m4770,341l11790,341e" filled="f" stroked="t" strokeweight="0.5pt" strokecolor="#96989A">
              <v:path arrowok="t"/>
            </v:shape>
            <v:shape type="#_x0000_t75" style="position:absolute;left:4350;top:-6;width:422;height:351">
              <v:imagedata o:title="" r:id="rId15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color w:val="363435"/>
          <w:spacing w:val="0"/>
          <w:w w:val="86"/>
          <w:sz w:val="24"/>
          <w:szCs w:val="24"/>
        </w:rPr>
        <w:t>Self</w:t>
      </w:r>
      <w:r>
        <w:rPr>
          <w:rFonts w:cs="Book Antiqua" w:hAnsi="Book Antiqua" w:eastAsia="Book Antiqua" w:ascii="Book Antiqua"/>
          <w:b/>
          <w:color w:val="363435"/>
          <w:spacing w:val="15"/>
          <w:w w:val="86"/>
          <w:sz w:val="24"/>
          <w:szCs w:val="24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4"/>
          <w:szCs w:val="24"/>
        </w:rPr>
        <w:t>Test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center"/>
        <w:ind w:left="3150" w:right="2374"/>
      </w:pP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Us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followin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question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chec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understandin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materia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thi</w:t>
      </w:r>
      <w:r>
        <w:rPr>
          <w:rFonts w:cs="Book Antiqua" w:hAnsi="Book Antiqua" w:eastAsia="Book Antiqua" w:ascii="Book Antiqua"/>
          <w:i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color w:val="363435"/>
          <w:spacing w:val="-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color w:val="363435"/>
          <w:spacing w:val="-4"/>
          <w:w w:val="100"/>
          <w:sz w:val="21"/>
          <w:szCs w:val="21"/>
        </w:rPr>
        <w:t>chapter: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left"/>
        <w:ind w:left="3190"/>
      </w:pPr>
      <w:r>
        <w:rPr>
          <w:rFonts w:cs="Book Antiqua" w:hAnsi="Book Antiqua" w:eastAsia="Book Antiqua" w:ascii="Book Antiqua"/>
          <w:b/>
          <w:color w:val="363435"/>
          <w:spacing w:val="0"/>
          <w:w w:val="92"/>
          <w:sz w:val="22"/>
          <w:szCs w:val="22"/>
        </w:rPr>
        <w:t>True</w:t>
      </w:r>
      <w:r>
        <w:rPr>
          <w:rFonts w:cs="Book Antiqua" w:hAnsi="Book Antiqua" w:eastAsia="Book Antiqua" w:ascii="Book Antiqua"/>
          <w:b/>
          <w:color w:val="363435"/>
          <w:spacing w:val="10"/>
          <w:w w:val="92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or</w:t>
      </w:r>
      <w:r>
        <w:rPr>
          <w:rFonts w:cs="Book Antiqua" w:hAnsi="Book Antiqua" w:eastAsia="Book Antiqua" w:ascii="Book Antiqua"/>
          <w:b/>
          <w:color w:val="363435"/>
          <w:spacing w:val="6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False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lineRule="auto" w:line="246"/>
        <w:ind w:left="3790" w:right="2687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originally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conceived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specific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00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2.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Bill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Gates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designed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first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working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lineRule="auto" w:line="246"/>
        <w:ind w:left="3790" w:right="2922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3.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interact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outside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before="100" w:lineRule="auto" w:line="246"/>
        <w:ind w:left="3790" w:right="2922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4.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interact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outside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drivers.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before="100" w:lineRule="auto" w:line="246"/>
        <w:ind w:left="3790" w:right="2922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5.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interact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world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outside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without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hardware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interfaces.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00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6.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Application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shared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memory.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lineRule="auto" w:line="246"/>
        <w:ind w:left="3790" w:right="2707" w:hanging="405"/>
      </w:pPr>
      <w:r>
        <w:pict>
          <v:group style="position:absolute;margin-left:87.875pt;margin-top:23.173pt;width:25.25pt;height:49.25pt;mso-position-horizontal-relative:page;mso-position-vertical-relative:paragraph;z-index:-1747" coordorigin="1758,463" coordsize="505,985">
            <v:shape style="position:absolute;left:1890;top:836;width:240;height:240" coordorigin="1890,836" coordsize="240,240" path="m2130,956l2128,979,2122,1000,2112,1020,2098,1037,2082,1052,2064,1063,2043,1071,2021,1075,2010,1076,1987,1074,1966,1068,1946,1058,1929,1044,1914,1028,1903,1010,1895,989,1891,967,1890,956,1892,933,1898,912,1908,892,1922,875,1938,860,1956,849,1977,841,1999,836,2010,836,2033,838,2054,844,2074,854,2091,867,2106,883,2117,902,2125,923,2129,945,2130,956xe" filled="f" stroked="t" strokeweight="1.25pt" strokecolor="#FDFDFD">
              <v:path arrowok="t"/>
            </v:shape>
            <v:shape style="position:absolute;left:1770;top:956;width:480;height:0" coordorigin="1770,956" coordsize="480,0" path="m1770,956l2250,956e" filled="f" stroked="t" strokeweight="1.25pt" strokecolor="#FDFDFD">
              <v:path arrowok="t"/>
            </v:shape>
            <v:shape style="position:absolute;left:2010;top:476;width:0;height:960" coordorigin="2010,476" coordsize="0,960" path="m2010,476l2010,1436e" filled="f" stroked="t" strokeweight="1.25pt" strokecolor="#FDFDFD">
              <v:path arrowok="t"/>
            </v:shape>
            <v:shape style="position:absolute;left:1890;top:836;width:240;height:240" coordorigin="1890,836" coordsize="240,240" path="m2130,956l2128,979,2122,1000,2112,1020,2098,1037,2082,1052,2064,1063,2043,1071,2021,1075,2010,1076,1987,1074,1966,1068,1946,1058,1929,1044,1914,1028,1903,1010,1895,989,1891,967,1890,956,1892,933,1898,912,1908,892,1922,875,1938,860,1956,849,1977,841,1999,836,2010,836,2033,838,2054,844,2074,854,2091,867,2106,883,2117,902,2125,923,2129,945,2130,956xe" filled="f" stroked="t" strokeweight="0.25pt" strokecolor="#363435">
              <v:path arrowok="t"/>
            </v:shape>
            <v:shape style="position:absolute;left:1770;top:956;width:480;height:0" coordorigin="1770,956" coordsize="480,0" path="m1770,956l2250,956e" filled="f" stroked="t" strokeweight="0.25pt" strokecolor="#363435">
              <v:path arrowok="t"/>
            </v:shape>
            <v:shape style="position:absolute;left:2010;top:476;width:0;height:960" coordorigin="2010,476" coordsize="0,960" path="m2010,476l2010,1436e" filled="f" stroked="t" strokeweight="0.25pt" strokecolor="#363435">
              <v:path arrowok="t"/>
            </v:shape>
            <w10:wrap type="none"/>
          </v:group>
        </w:pict>
      </w:r>
      <w:r>
        <w:pict>
          <v:group style="position:absolute;margin-left:678.875pt;margin-top:23.173pt;width:25.25pt;height:49.25pt;mso-position-horizontal-relative:page;mso-position-vertical-relative:paragraph;z-index:-1746" coordorigin="13578,463" coordsize="505,985">
            <v:shape style="position:absolute;left:13710;top:836;width:240;height:240" coordorigin="13710,836" coordsize="240,240" path="m13950,956l13948,979,13942,1000,13932,1020,13918,1037,13902,1052,13884,1063,13863,1071,13841,1075,13830,1076,13807,1074,13786,1068,13766,1058,13749,1044,13734,1028,13723,1010,13715,989,13711,967,13710,956,13712,933,13718,912,13728,892,13742,875,13758,860,13776,849,13797,841,13819,836,13830,836,13853,838,13874,844,13894,854,13911,867,13926,883,13937,902,13945,923,13949,945,13950,956xe" filled="f" stroked="t" strokeweight="1.25pt" strokecolor="#FDFDFD">
              <v:path arrowok="t"/>
            </v:shape>
            <v:shape style="position:absolute;left:13590;top:956;width:480;height:0" coordorigin="13590,956" coordsize="480,0" path="m13590,956l14070,956e" filled="f" stroked="t" strokeweight="1.25pt" strokecolor="#FDFDFD">
              <v:path arrowok="t"/>
            </v:shape>
            <v:shape style="position:absolute;left:13830;top:476;width:0;height:960" coordorigin="13830,476" coordsize="0,960" path="m13830,476l13830,1436e" filled="f" stroked="t" strokeweight="1.25pt" strokecolor="#FDFDFD">
              <v:path arrowok="t"/>
            </v:shape>
            <v:shape style="position:absolute;left:13710;top:836;width:240;height:240" coordorigin="13710,836" coordsize="240,240" path="m13950,956l13948,979,13942,1000,13932,1020,13918,1037,13902,1052,13884,1063,13863,1071,13841,1075,13830,1076,13807,1074,13786,1068,13766,1058,13749,1044,13734,1028,13723,1010,13715,989,13711,967,13710,956,13712,933,13718,912,13728,892,13742,875,13758,860,13776,849,13797,841,13819,836,13830,836,13853,838,13874,844,13894,854,13911,867,13926,883,13937,902,13945,923,13949,945,13950,956xe" filled="f" stroked="t" strokeweight="0.25pt" strokecolor="#363435">
              <v:path arrowok="t"/>
            </v:shape>
            <v:shape style="position:absolute;left:13590;top:956;width:480;height:0" coordorigin="13590,956" coordsize="480,0" path="m13590,956l14070,956e" filled="f" stroked="t" strokeweight="0.25pt" strokecolor="#363435">
              <v:path arrowok="t"/>
            </v:shape>
            <v:shape style="position:absolute;left:13830;top:476;width:0;height:960" coordorigin="13830,476" coordsize="0,960" path="m13830,476l13830,1436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7.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algorithm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bridges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gap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between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available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achieved.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Book Antiqua" w:hAnsi="Book Antiqua" w:eastAsia="Book Antiqua" w:ascii="Book Antiqua"/>
          <w:sz w:val="22"/>
          <w:szCs w:val="22"/>
        </w:rPr>
        <w:jc w:val="left"/>
        <w:ind w:left="3190"/>
      </w:pPr>
      <w:r>
        <w:rPr>
          <w:rFonts w:cs="Book Antiqua" w:hAnsi="Book Antiqua" w:eastAsia="Book Antiqua" w:ascii="Book Antiqua"/>
          <w:b/>
          <w:color w:val="363435"/>
          <w:spacing w:val="0"/>
          <w:w w:val="85"/>
          <w:sz w:val="22"/>
          <w:szCs w:val="22"/>
        </w:rPr>
        <w:t>Fill</w:t>
      </w:r>
      <w:r>
        <w:rPr>
          <w:rFonts w:cs="Book Antiqua" w:hAnsi="Book Antiqua" w:eastAsia="Book Antiqua" w:ascii="Book Antiqua"/>
          <w:b/>
          <w:color w:val="363435"/>
          <w:spacing w:val="14"/>
          <w:w w:val="85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in</w:t>
      </w:r>
      <w:r>
        <w:rPr>
          <w:rFonts w:cs="Book Antiqua" w:hAnsi="Book Antiqua" w:eastAsia="Book Antiqua" w:ascii="Book Antiqua"/>
          <w:b/>
          <w:color w:val="363435"/>
          <w:spacing w:val="-19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the</w:t>
      </w:r>
      <w:r>
        <w:rPr>
          <w:rFonts w:cs="Book Antiqua" w:hAnsi="Book Antiqua" w:eastAsia="Book Antiqua" w:ascii="Book Antiqua"/>
          <w:b/>
          <w:color w:val="363435"/>
          <w:spacing w:val="-7"/>
          <w:w w:val="100"/>
          <w:sz w:val="22"/>
          <w:szCs w:val="22"/>
        </w:rPr>
        <w:t> </w:t>
      </w:r>
      <w:r>
        <w:rPr>
          <w:rFonts w:cs="Book Antiqua" w:hAnsi="Book Antiqua" w:eastAsia="Book Antiqua" w:ascii="Book Antiqua"/>
          <w:b/>
          <w:color w:val="363435"/>
          <w:spacing w:val="0"/>
          <w:w w:val="100"/>
          <w:sz w:val="22"/>
          <w:szCs w:val="22"/>
        </w:rPr>
        <w:t>Blanks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1.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language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not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a(n)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exercise;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center"/>
        <w:spacing w:before="7"/>
        <w:ind w:left="3754" w:right="3148"/>
      </w:pP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  <w:t>                          </w:t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tool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communication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solving.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lineRule="auto" w:line="246"/>
        <w:ind w:left="3790" w:right="2881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2.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Together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with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binary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encoding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storing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numerical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values,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genesis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general-purpose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computing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know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today.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before="100" w:lineRule="auto" w:line="246"/>
        <w:ind w:left="3790" w:right="2723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3.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Most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today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actually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containing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image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everything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would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like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have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RAM.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00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4.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contain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group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called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7" w:lineRule="auto" w:line="246"/>
        <w:ind w:left="3790" w:right="2692"/>
      </w:pP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  <w:t>                                    </w:t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that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allow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perform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functions,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such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printing,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copying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listing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names.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before="100" w:lineRule="auto" w:line="246"/>
        <w:ind w:left="3790" w:right="2670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5.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Many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loaded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automatically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operating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system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starts,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others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are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loaded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upon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user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request.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3780" w:val="left"/>
        </w:tabs>
        <w:jc w:val="left"/>
        <w:spacing w:before="100" w:lineRule="auto" w:line="246"/>
        <w:ind w:left="3790" w:right="2464" w:hanging="40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6.</w:t>
        <w:tab/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Even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program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appears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execute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properly,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you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must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check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results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carefully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find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errors.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100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7.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Proble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solvin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th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proces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designin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collectio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color w:val="363435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-4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                  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  <w:u w:val="single" w:color="363434"/>
        </w:rPr>
        <w:t> </w:t>
      </w:r>
      <w:r>
        <w:rPr>
          <w:rFonts w:cs="Book Antiqua" w:hAnsi="Book Antiqua" w:eastAsia="Book Antiqua" w:ascii="Book Antiqua"/>
          <w:color w:val="363435"/>
          <w:spacing w:val="-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3385"/>
      </w:pP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8.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  </w:t>
      </w:r>
      <w:r>
        <w:rPr>
          <w:rFonts w:cs="Book Antiqua" w:hAnsi="Book Antiqua" w:eastAsia="Book Antiqua" w:ascii="Book Antiqua"/>
          <w:color w:val="363435"/>
          <w:spacing w:val="3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process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of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problem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solving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is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search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for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match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between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7"/>
        <w:ind w:left="3790"/>
      </w:pP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  <w:t>                              </w:t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one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achieve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given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data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and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7"/>
        <w:ind w:left="3790"/>
      </w:pPr>
      <w:r>
        <w:pict>
          <v:group style="position:absolute;margin-left:395.375pt;margin-top:72.0225pt;width:1.25pt;height:25.25pt;mso-position-horizontal-relative:page;mso-position-vertical-relative:paragraph;z-index:-1748" coordorigin="7908,1440" coordsize="25,505">
            <v:shape style="position:absolute;left:7920;top:1453;width:0;height:480" coordorigin="7920,1453" coordsize="0,480" path="m7920,1453l7920,1933e" filled="f" stroked="t" strokeweight="1.25pt" strokecolor="#FDFDFD">
              <v:path arrowok="t"/>
            </v:shape>
            <v:shape style="position:absolute;left:7920;top:1453;width:0;height:480" coordorigin="7920,1453" coordsize="0,480" path="m7920,1453l7920,1933e" filled="f" stroked="t" strokeweight="0.25pt" strokecolor="#363435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  <w:t>                                    </w:t>
      </w:r>
      <w:r>
        <w:rPr>
          <w:rFonts w:cs="Book Antiqua" w:hAnsi="Book Antiqua" w:eastAsia="Book Antiqua" w:ascii="Book Antiqua"/>
          <w:color w:val="363435"/>
          <w:sz w:val="21"/>
          <w:szCs w:val="21"/>
          <w:u w:val="single" w:color="363434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</w:r>
      <w:r>
        <w:rPr>
          <w:rFonts w:cs="Book Antiqua" w:hAnsi="Book Antiqua" w:eastAsia="Book Antiqua" w:ascii="Book Antiqua"/>
          <w:color w:val="363435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from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which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the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answer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can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be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color w:val="363435"/>
          <w:spacing w:val="0"/>
          <w:w w:val="100"/>
          <w:sz w:val="21"/>
          <w:szCs w:val="21"/>
        </w:rPr>
        <w:t>achieved.</w:t>
      </w:r>
      <w:r>
        <w:rPr>
          <w:rFonts w:cs="Book Antiqua" w:hAnsi="Book Antiqua" w:eastAsia="Book Antiqua" w:ascii="Book Antiqua"/>
          <w:color w:val="000000"/>
          <w:spacing w:val="0"/>
          <w:w w:val="100"/>
          <w:sz w:val="21"/>
          <w:szCs w:val="21"/>
        </w:rPr>
      </w:r>
    </w:p>
    <w:sectPr>
      <w:pgMar w:header="0" w:footer="5483" w:top="2340" w:bottom="280" w:left="1640" w:right="1640"/>
      <w:pgSz w:w="15840" w:h="244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9.875pt;margin-top:957.875pt;width:1.25pt;height:25.25pt;mso-position-horizontal-relative:page;mso-position-vertical-relative:page;z-index:-1944" coordorigin="2598,19158" coordsize="25,505">
          <v:shape style="position:absolute;left:2610;top:19170;width:0;height:480" coordorigin="2610,19170" coordsize="0,480" path="m2610,19170l2610,19650e" filled="f" stroked="t" strokeweight="1.25pt" strokecolor="#FDFDFD">
            <v:path arrowok="t"/>
          </v:shape>
          <v:shape style="position:absolute;left:2610;top:19170;width:0;height:480" coordorigin="2610,19170" coordsize="0,480" path="m2610,19170l2610,19650e" filled="f" stroked="t" strokeweight="0.25pt" strokecolor="#363435">
            <v:path arrowok="t"/>
          </v:shape>
          <w10:wrap type="none"/>
        </v:group>
      </w:pict>
    </w:r>
    <w:r>
      <w:pict>
        <v:group style="position:absolute;margin-left:371.375pt;margin-top:957.875pt;width:49.25pt;height:25.25pt;mso-position-horizontal-relative:page;mso-position-vertical-relative:page;z-index:-1943" coordorigin="7428,19158" coordsize="985,505">
          <v:shape style="position:absolute;left:7800;top:19290;width:240;height:240" coordorigin="7800,19290" coordsize="240,240" path="m8040,19410l8038,19433,8032,19454,8022,19474,8008,19491,7992,19506,7974,19517,7953,19525,7931,19529,7920,19530,7897,19528,7876,19522,7856,19512,7839,19498,7824,19482,7813,19464,7805,19443,7801,19421,7800,19410,7802,19387,7808,19366,7818,19346,7832,19329,7848,19314,7866,19303,7887,19295,7909,19291,7920,19290,7943,19292,7964,19298,7984,19308,8001,19322,8016,19338,8027,19356,8035,19377,8039,19399,8040,19410xe" filled="f" stroked="t" strokeweight="1.25pt" strokecolor="#FDFDFD">
            <v:path arrowok="t"/>
          </v:shape>
          <v:shape style="position:absolute;left:7440;top:19410;width:960;height:0" coordorigin="7440,19410" coordsize="960,0" path="m7440,19410l8400,19410e" filled="f" stroked="t" strokeweight="1.25pt" strokecolor="#FDFDFD">
            <v:path arrowok="t"/>
          </v:shape>
          <v:shape style="position:absolute;left:7920;top:19170;width:0;height:480" coordorigin="7920,19170" coordsize="0,480" path="m7920,19170l7920,19650e" filled="f" stroked="t" strokeweight="1.25pt" strokecolor="#FDFDFD">
            <v:path arrowok="t"/>
          </v:shape>
          <v:shape style="position:absolute;left:7800;top:19290;width:240;height:240" coordorigin="7800,19290" coordsize="240,240" path="m8040,19410l8038,19433,8032,19454,8022,19474,8008,19491,7992,19506,7974,19517,7953,19525,7931,19529,7920,19530,7897,19528,7876,19522,7856,19512,7839,19498,7824,19482,7813,19464,7805,19443,7801,19421,7800,19410,7802,19387,7808,19366,7818,19346,7832,19329,7848,19314,7866,19303,7887,19295,7909,19291,7920,19290,7943,19292,7964,19298,7984,19308,8001,19322,8016,19338,8027,19356,8035,19377,8039,19399,8040,19410xe" filled="f" stroked="t" strokeweight="0.25pt" strokecolor="#363435">
            <v:path arrowok="t"/>
          </v:shape>
          <v:shape style="position:absolute;left:7440;top:19410;width:960;height:0" coordorigin="7440,19410" coordsize="960,0" path="m7440,19410l8400,19410e" filled="f" stroked="t" strokeweight="0.25pt" strokecolor="#363435">
            <v:path arrowok="t"/>
          </v:shape>
          <v:shape style="position:absolute;left:7920;top:19170;width:0;height:480" coordorigin="7920,19170" coordsize="0,480" path="m7920,19170l7920,19650e" filled="f" stroked="t" strokeweight="0.25pt" strokecolor="#363435">
            <v:path arrowok="t"/>
          </v:shape>
          <w10:wrap type="none"/>
        </v:group>
      </w:pict>
    </w:r>
    <w:r>
      <w:pict>
        <v:group style="position:absolute;margin-left:660.875pt;margin-top:957.875pt;width:1.25pt;height:25.25pt;mso-position-horizontal-relative:page;mso-position-vertical-relative:page;z-index:-1942" coordorigin="13218,19158" coordsize="25,505">
          <v:shape style="position:absolute;left:13230;top:19170;width:0;height:480" coordorigin="13230,19170" coordsize="0,480" path="m13230,19170l13230,19650e" filled="f" stroked="t" strokeweight="1.25pt" strokecolor="#FDFDFD">
            <v:path arrowok="t"/>
          </v:shape>
          <v:shape style="position:absolute;left:13230;top:19170;width:0;height:480" coordorigin="13230,19170" coordsize="0,480" path="m13230,19170l13230,19650e" filled="f" stroked="t" strokeweight="0.25pt" strokecolor="#363435">
            <v:path arrowok="t"/>
          </v:shape>
          <w10:wrap type="none"/>
        </v:group>
      </w:pict>
    </w:r>
    <w:r>
      <w:pict>
        <v:group style="position:absolute;margin-left:87.875pt;margin-top:939.875pt;width:25.25pt;height:1.25pt;mso-position-horizontal-relative:page;mso-position-vertical-relative:page;z-index:-1941" coordorigin="1758,18798" coordsize="505,25">
          <v:shape style="position:absolute;left:1770;top:18810;width:480;height:0" coordorigin="1770,18810" coordsize="480,0" path="m2250,18810l1770,18810e" filled="f" stroked="t" strokeweight="1.25pt" strokecolor="#FDFDFD">
            <v:path arrowok="t"/>
          </v:shape>
          <v:shape style="position:absolute;left:1770;top:18810;width:480;height:0" coordorigin="1770,18810" coordsize="480,0" path="m2250,18810l1770,18810e" filled="f" stroked="t" strokeweight="0.25pt" strokecolor="#363435">
            <v:path arrowok="t"/>
          </v:shape>
          <w10:wrap type="none"/>
        </v:group>
      </w:pict>
    </w:r>
    <w:r>
      <w:pict>
        <v:group style="position:absolute;margin-left:678.875pt;margin-top:939.875pt;width:25.25pt;height:1.25pt;mso-position-horizontal-relative:page;mso-position-vertical-relative:page;z-index:-1940" coordorigin="13578,18798" coordsize="505,25">
          <v:shape style="position:absolute;left:13590;top:18810;width:480;height:0" coordorigin="13590,18810" coordsize="480,0" path="m13590,18810l14070,18810e" filled="f" stroked="t" strokeweight="1.25pt" strokecolor="#FDFDFD">
            <v:path arrowok="t"/>
          </v:shape>
          <v:shape style="position:absolute;left:13590;top:18810;width:480;height:0" coordorigin="13590,18810" coordsize="480,0" path="m13590,18810l14070,18810e" filled="f" stroked="t" strokeweight="0.25pt" strokecolor="#363435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image" Target="media\image3.png"/><Relationship Id="rId9" Type="http://schemas.openxmlformats.org/officeDocument/2006/relationships/image" Target="media\image4.png"/><Relationship Id="rId10" Type="http://schemas.openxmlformats.org/officeDocument/2006/relationships/image" Target="media\image5.png"/><Relationship Id="rId11" Type="http://schemas.openxmlformats.org/officeDocument/2006/relationships/image" Target="media\image6.png"/><Relationship Id="rId12" Type="http://schemas.openxmlformats.org/officeDocument/2006/relationships/image" Target="media\image6.png"/><Relationship Id="rId13" Type="http://schemas.openxmlformats.org/officeDocument/2006/relationships/image" Target="media\image3.png"/><Relationship Id="rId14" Type="http://schemas.openxmlformats.org/officeDocument/2006/relationships/image" Target="media\image7.png"/><Relationship Id="rId15" Type="http://schemas.openxmlformats.org/officeDocument/2006/relationships/image" Target="media\image7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